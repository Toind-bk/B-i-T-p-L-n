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4640BF25" w:rsidR="009750C9" w:rsidRPr="00EE2699" w:rsidRDefault="009750C9">
                            <w:pPr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EE2699">
                              <w:rPr>
                                <w:rFonts w:ascii="Chiller" w:hAnsi="Chiller"/>
                                <w:b/>
                                <w:i/>
                                <w:color w:val="C00000"/>
                                <w:sz w:val="44"/>
                                <w:szCs w:val="44"/>
                              </w:rPr>
                              <w:t>TTNC-Company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4640BF25" w:rsidR="009750C9" w:rsidRPr="00EE2699" w:rsidRDefault="009750C9">
                      <w:pPr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</w:pPr>
                      <w:r w:rsidRPr="00EE2699">
                        <w:rPr>
                          <w:rFonts w:ascii="Chiller" w:hAnsi="Chiller"/>
                          <w:b/>
                          <w:i/>
                          <w:color w:val="C00000"/>
                          <w:sz w:val="44"/>
                          <w:szCs w:val="44"/>
                        </w:rPr>
                        <w:t>TTNC-Company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6C354DFB" w:rsidR="00F34A9B" w:rsidRPr="009A57EC" w:rsidRDefault="00EB7F0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Dự án</w:t>
      </w:r>
    </w:p>
    <w:p w14:paraId="56AB61EB" w14:textId="5383FEAE" w:rsidR="00F34A9B" w:rsidRPr="009A57EC" w:rsidRDefault="00EB7F0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Thang máy nhà D8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sdt>
      <w:sdtPr>
        <w:rPr>
          <w:rFonts w:ascii="Tahoma" w:eastAsia="MS Mincho" w:hAnsi="Tahoma" w:cs="Calibri"/>
          <w:b w:val="0"/>
          <w:bCs w:val="0"/>
          <w:color w:val="auto"/>
          <w:sz w:val="20"/>
          <w:szCs w:val="20"/>
          <w:lang w:eastAsia="hi-IN" w:bidi="hi-IN"/>
        </w:rPr>
        <w:id w:val="1310900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9FC05" w14:textId="4A83383D" w:rsidR="00EB7F09" w:rsidRDefault="00EB7F09">
          <w:pPr>
            <w:pStyle w:val="TOCHeading"/>
          </w:pPr>
          <w:r>
            <w:t>Contents</w:t>
          </w:r>
        </w:p>
        <w:p w14:paraId="4AEE03A1" w14:textId="27E933B8" w:rsidR="00EB7F09" w:rsidRDefault="00EB7F0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75548" w:history="1">
            <w:r w:rsidRPr="008E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Pr="008E0116">
              <w:rPr>
                <w:rStyle w:val="Hyperlink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_Toc532775548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E20C4" w14:textId="668B1700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49" w:history="1">
            <w:r w:rsidR="00EB7F09" w:rsidRPr="008E0116">
              <w:rPr>
                <w:rStyle w:val="Hyperlink"/>
                <w:noProof/>
              </w:rPr>
              <w:t>2.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Các nhân sự tham gia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_Toc532775549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10BBA8C" w14:textId="051EF316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0" w:history="1">
            <w:r w:rsidR="00EB7F09" w:rsidRPr="008E0116">
              <w:rPr>
                <w:rStyle w:val="Hyperlink"/>
                <w:noProof/>
              </w:rPr>
              <w:t>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A00614D" w14:textId="15C60248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1" w:history="1">
            <w:r w:rsidR="00EB7F09" w:rsidRPr="008E0116">
              <w:rPr>
                <w:rStyle w:val="Hyperlink"/>
                <w:rFonts w:cs="Tahoma"/>
                <w:noProof/>
              </w:rPr>
              <w:t>2.1.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Thông tin liên hệ phía công ty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A1BC02" w14:textId="74EC209E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2" w:history="1">
            <w:r w:rsidR="00EB7F09" w:rsidRPr="008E0116">
              <w:rPr>
                <w:rStyle w:val="Hyperlink"/>
                <w:rFonts w:cs="Tahoma"/>
                <w:noProof/>
              </w:rPr>
              <w:t>2.2.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vai trò của thành viên dự án và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3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6B68E71" w14:textId="06A6C643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3" w:history="1">
            <w:r w:rsidR="00EB7F09" w:rsidRPr="008E0116">
              <w:rPr>
                <w:rStyle w:val="Hyperlink"/>
                <w:noProof/>
              </w:rPr>
              <w:t>3.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Khảo sát dự án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4834651" w14:textId="0364654C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4" w:history="1">
            <w:r w:rsidR="00EB7F09" w:rsidRPr="008E0116">
              <w:rPr>
                <w:rStyle w:val="Hyperlink"/>
                <w:rFonts w:cs="Tahoma"/>
                <w:noProof/>
              </w:rPr>
              <w:t>3.1.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Yêu cầu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2D4CEB" w14:textId="61826DBA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5" w:history="1">
            <w:r w:rsidR="00EB7F09" w:rsidRPr="008E0116">
              <w:rPr>
                <w:rStyle w:val="Hyperlink"/>
                <w:rFonts w:cs="Tahoma"/>
                <w:noProof/>
              </w:rPr>
              <w:t>3.2.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hiện thời – nghiệp vụ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3ECB5C0" w14:textId="09CCDF09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6" w:history="1">
            <w:r w:rsidR="00EB7F09" w:rsidRPr="008E0116">
              <w:rPr>
                <w:rStyle w:val="Hyperlink"/>
                <w:rFonts w:cs="Tahoma"/>
                <w:noProof/>
              </w:rPr>
              <w:t>3.3.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Mô hình hoạt động dự kiến sau khi áp dụng sản phẩm mới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B05738B" w14:textId="2F25639B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7" w:history="1">
            <w:r w:rsidR="00EB7F09" w:rsidRPr="008E0116">
              <w:rPr>
                <w:rStyle w:val="Hyperlink"/>
                <w:rFonts w:cs="Tahoma"/>
                <w:noProof/>
              </w:rPr>
              <w:t>3.4.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ưu điểm/nhược điểm/lợi ích khách hàng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2E91CE" w14:textId="7B4754C0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58" w:history="1">
            <w:r w:rsidR="00EB7F09" w:rsidRPr="008E0116">
              <w:rPr>
                <w:rStyle w:val="Hyperlink"/>
                <w:noProof/>
              </w:rPr>
              <w:t>4.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49C84C5" w14:textId="1ECBEA52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59" w:history="1">
            <w:r w:rsidR="00EB7F09" w:rsidRPr="008E0116">
              <w:rPr>
                <w:rStyle w:val="Hyperlink"/>
                <w:rFonts w:cs="Tahoma"/>
                <w:noProof/>
              </w:rPr>
              <w:t>4.1.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tính năng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_Toc532775559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39E5A00" w14:textId="767F16BD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0" w:history="1">
            <w:r w:rsidR="00EB7F09" w:rsidRPr="008E0116">
              <w:rPr>
                <w:rStyle w:val="Hyperlink"/>
                <w:rFonts w:cs="Tahoma"/>
                <w:noProof/>
              </w:rPr>
              <w:t>4.2.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tích hợp hệ thống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EF8313" w14:textId="2D3CBB71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1" w:history="1">
            <w:r w:rsidR="00EB7F09" w:rsidRPr="008E0116">
              <w:rPr>
                <w:rStyle w:val="Hyperlink"/>
                <w:rFonts w:cs="Tahoma"/>
                <w:noProof/>
              </w:rPr>
              <w:t>4.3.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thời gian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7B8437E8" w14:textId="221F98C8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2" w:history="1">
            <w:r w:rsidR="00EB7F09" w:rsidRPr="008E0116">
              <w:rPr>
                <w:rStyle w:val="Hyperlink"/>
                <w:rFonts w:cs="Tahoma"/>
                <w:noProof/>
              </w:rPr>
              <w:t>4.4.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rủi ro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1A61AE7A" w14:textId="2B2658E0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3" w:history="1">
            <w:r w:rsidR="00EB7F09" w:rsidRPr="008E0116">
              <w:rPr>
                <w:rStyle w:val="Hyperlink"/>
                <w:rFonts w:cs="Tahoma"/>
                <w:noProof/>
              </w:rPr>
              <w:t>4.5.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Xác định các hạng mục kiểm thử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06F4714" w14:textId="76E625BA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4" w:history="1">
            <w:r w:rsidR="00EB7F09" w:rsidRPr="008E0116">
              <w:rPr>
                <w:rStyle w:val="Hyperlink"/>
                <w:rFonts w:cs="Tahoma"/>
                <w:noProof/>
              </w:rPr>
              <w:t>4.6.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cách thức triển khai/cài đặt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8068C0E" w14:textId="7F442FD7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5" w:history="1">
            <w:r w:rsidR="00EB7F09" w:rsidRPr="008E0116">
              <w:rPr>
                <w:rStyle w:val="Hyperlink"/>
                <w:noProof/>
              </w:rPr>
              <w:t>5.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Ước lượng giá thành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_Toc532775565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8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E37BAFE" w14:textId="76707490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6" w:history="1">
            <w:r w:rsidR="00EB7F09" w:rsidRPr="008E0116">
              <w:rPr>
                <w:rStyle w:val="Hyperlink"/>
                <w:noProof/>
              </w:rPr>
              <w:t>6.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chia các giai đoạn chính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_Toc532775566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9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B0D8E2B" w14:textId="189AF8B9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67" w:history="1">
            <w:r w:rsidR="00EB7F09" w:rsidRPr="008E0116">
              <w:rPr>
                <w:rStyle w:val="Hyperlink"/>
                <w:noProof/>
              </w:rPr>
              <w:t>7.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</w:rPr>
              <w:t>Phân tích thiết kế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_Toc532775567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0213F70B" w14:textId="06763731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8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7.1.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Mô hình tích hợp phần cứng/phần mềm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_Toc532775568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10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52F9185E" w14:textId="3D1BF3CA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69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7.2.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Giao diện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_Toc532775569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12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3928B0E8" w14:textId="13BE1BE1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0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7.3.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Cơ sở dữ liệu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_Toc532775570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14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9178E31" w14:textId="4647DB85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1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7.4.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Tương tác người dùng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_Toc532775571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7B6ECCE" w14:textId="184E7EA6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2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7.5.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Bảo mật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_Toc532775572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15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4FA7701B" w14:textId="0C61A94B" w:rsidR="00EB7F09" w:rsidRDefault="005940C7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32775573" w:history="1">
            <w:r w:rsidR="00EB7F09" w:rsidRPr="008E0116">
              <w:rPr>
                <w:rStyle w:val="Hyperlink"/>
                <w:rFonts w:cs="Tahoma"/>
                <w:noProof/>
                <w:lang w:eastAsia="en-US"/>
              </w:rPr>
              <w:t>7.6.</w:t>
            </w:r>
            <w:r w:rsidR="00EB7F0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Sao lưu phục hồi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_Toc532775573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16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65848A68" w14:textId="60A4C5F2" w:rsidR="00EB7F09" w:rsidRDefault="005940C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pPr>
          <w:hyperlink w:anchor="_Toc532775574" w:history="1">
            <w:r w:rsidR="00EB7F09" w:rsidRPr="008E0116">
              <w:rPr>
                <w:rStyle w:val="Hyperlink"/>
                <w:noProof/>
                <w:lang w:eastAsia="en-US"/>
              </w:rPr>
              <w:t>8.</w:t>
            </w:r>
            <w:r w:rsidR="00EB7F0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 w:bidi="ar-SA"/>
              </w:rPr>
              <w:tab/>
            </w:r>
            <w:r w:rsidR="00EB7F09" w:rsidRPr="008E0116">
              <w:rPr>
                <w:rStyle w:val="Hyperlink"/>
                <w:noProof/>
                <w:lang w:eastAsia="en-US"/>
              </w:rPr>
              <w:t>Danh mục tài liệu liên quan</w:t>
            </w:r>
            <w:r w:rsidR="00EB7F09">
              <w:rPr>
                <w:noProof/>
                <w:webHidden/>
              </w:rPr>
              <w:tab/>
            </w:r>
            <w:r w:rsidR="00EB7F09">
              <w:rPr>
                <w:noProof/>
                <w:webHidden/>
              </w:rPr>
              <w:fldChar w:fldCharType="begin"/>
            </w:r>
            <w:r w:rsidR="00EB7F09">
              <w:rPr>
                <w:noProof/>
                <w:webHidden/>
              </w:rPr>
              <w:instrText xml:space="preserve"> PAGEREF _Toc532775574 \h </w:instrText>
            </w:r>
            <w:r w:rsidR="00EB7F09">
              <w:rPr>
                <w:noProof/>
                <w:webHidden/>
              </w:rPr>
            </w:r>
            <w:r w:rsidR="00EB7F09">
              <w:rPr>
                <w:noProof/>
                <w:webHidden/>
              </w:rPr>
              <w:fldChar w:fldCharType="separate"/>
            </w:r>
            <w:r w:rsidR="00EB7F09">
              <w:rPr>
                <w:noProof/>
                <w:webHidden/>
              </w:rPr>
              <w:t>17</w:t>
            </w:r>
            <w:r w:rsidR="00EB7F09">
              <w:rPr>
                <w:noProof/>
                <w:webHidden/>
              </w:rPr>
              <w:fldChar w:fldCharType="end"/>
            </w:r>
          </w:hyperlink>
        </w:p>
        <w:p w14:paraId="2C363ED5" w14:textId="2C4ABEB7" w:rsidR="00EB7F09" w:rsidRDefault="00EB7F09">
          <w:r>
            <w:rPr>
              <w:b/>
              <w:bCs/>
              <w:noProof/>
            </w:rPr>
            <w:fldChar w:fldCharType="end"/>
          </w:r>
        </w:p>
      </w:sdtContent>
    </w:sdt>
    <w:p w14:paraId="68AF8ED9" w14:textId="598B6920" w:rsidR="00F34A9B" w:rsidRDefault="00F34A9B" w:rsidP="00EE2699">
      <w:pPr>
        <w:pStyle w:val="NormalH"/>
        <w:tabs>
          <w:tab w:val="left" w:pos="1064"/>
          <w:tab w:val="center" w:pos="4390"/>
        </w:tabs>
        <w:jc w:val="left"/>
        <w:sectPr w:rsidR="00F34A9B" w:rsidSect="00DB03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bookmarkStart w:id="2" w:name="_Toc532775548"/>
      <w:r>
        <w:lastRenderedPageBreak/>
        <w:t>Giới thiệu dự án</w:t>
      </w:r>
      <w:bookmarkEnd w:id="1"/>
      <w:bookmarkEnd w:id="2"/>
    </w:p>
    <w:p w14:paraId="2E7A44E6" w14:textId="77777777" w:rsidR="00A861E1" w:rsidRDefault="00A861E1" w:rsidP="00587AEE">
      <w:pPr>
        <w:rPr>
          <w:rFonts w:cs="Tahoma"/>
          <w:sz w:val="24"/>
          <w:szCs w:val="24"/>
        </w:rPr>
      </w:pPr>
    </w:p>
    <w:p w14:paraId="7AF6B9DE" w14:textId="77777777" w:rsidR="00A861E1" w:rsidRPr="00A861E1" w:rsidRDefault="00A861E1" w:rsidP="00587AEE">
      <w:pPr>
        <w:rPr>
          <w:rFonts w:cs="Tahoma"/>
          <w:sz w:val="26"/>
          <w:szCs w:val="26"/>
        </w:rPr>
      </w:pPr>
    </w:p>
    <w:p w14:paraId="37EA6B60" w14:textId="60E0AD44" w:rsidR="002E0BE7" w:rsidRPr="002A0049" w:rsidRDefault="002A0049" w:rsidP="00587A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hệ đ</w:t>
      </w:r>
      <w:r w:rsidR="002E0BE7" w:rsidRPr="002A0049">
        <w:rPr>
          <w:rFonts w:ascii="Times New Roman" w:hAnsi="Times New Roman" w:cs="Times New Roman"/>
          <w:sz w:val="26"/>
          <w:szCs w:val="26"/>
        </w:rPr>
        <w:t>iều hành</w:t>
      </w:r>
      <w:r>
        <w:rPr>
          <w:rFonts w:ascii="Times New Roman" w:hAnsi="Times New Roman" w:cs="Times New Roman"/>
          <w:sz w:val="26"/>
          <w:szCs w:val="26"/>
        </w:rPr>
        <w:t xml:space="preserve"> thang máy t</w:t>
      </w:r>
      <w:r w:rsidR="002A795C" w:rsidRPr="002A0049">
        <w:rPr>
          <w:rFonts w:ascii="Times New Roman" w:hAnsi="Times New Roman" w:cs="Times New Roman"/>
          <w:sz w:val="26"/>
          <w:szCs w:val="26"/>
        </w:rPr>
        <w:t>òa nhà D8 Đại Học Bách Khoa Hà Nội mới hoàn thành tháng 9 năm 2018</w:t>
      </w:r>
    </w:p>
    <w:p w14:paraId="50DF4306" w14:textId="70E42326" w:rsidR="002A795C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Tòa nhà đã nắp đặt hệ</w:t>
      </w:r>
      <w:r w:rsidR="007F0637" w:rsidRPr="002A0049">
        <w:rPr>
          <w:rFonts w:ascii="Times New Roman" w:hAnsi="Times New Roman" w:cs="Times New Roman"/>
          <w:sz w:val="26"/>
          <w:szCs w:val="26"/>
        </w:rPr>
        <w:t xml:space="preserve"> thông thang máy gồ</w:t>
      </w:r>
      <w:r w:rsidR="00EB7F09">
        <w:rPr>
          <w:rFonts w:ascii="Times New Roman" w:hAnsi="Times New Roman" w:cs="Times New Roman"/>
          <w:sz w:val="26"/>
          <w:szCs w:val="26"/>
        </w:rPr>
        <w:t>m 4 car</w:t>
      </w:r>
      <w:r w:rsidRPr="002A0049">
        <w:rPr>
          <w:rFonts w:ascii="Times New Roman" w:hAnsi="Times New Roman" w:cs="Times New Roman"/>
          <w:sz w:val="26"/>
          <w:szCs w:val="26"/>
        </w:rPr>
        <w:t>bin nhưng hệ điều hành của thang máy hoạt động chưa tối ưu. Dự án lên kế hoạch và thiết kế lại hệ điều hành cho hệ thống thang máy</w:t>
      </w:r>
      <w:r w:rsidR="00EB7F09">
        <w:rPr>
          <w:rFonts w:ascii="Times New Roman" w:hAnsi="Times New Roman" w:cs="Times New Roman"/>
          <w:sz w:val="26"/>
          <w:szCs w:val="26"/>
        </w:rPr>
        <w:t xml:space="preserve"> theo yêu cầu phía nhà trường</w:t>
      </w:r>
      <w:r w:rsidRPr="002A0049">
        <w:rPr>
          <w:rFonts w:ascii="Times New Roman" w:hAnsi="Times New Roman" w:cs="Times New Roman"/>
          <w:sz w:val="26"/>
          <w:szCs w:val="26"/>
        </w:rPr>
        <w:t xml:space="preserve"> g</w:t>
      </w:r>
      <w:r w:rsidR="00EB7F09">
        <w:rPr>
          <w:rFonts w:ascii="Times New Roman" w:hAnsi="Times New Roman" w:cs="Times New Roman"/>
          <w:sz w:val="26"/>
          <w:szCs w:val="26"/>
        </w:rPr>
        <w:t>ồ</w:t>
      </w:r>
      <w:r w:rsidRPr="002A0049">
        <w:rPr>
          <w:rFonts w:ascii="Times New Roman" w:hAnsi="Times New Roman" w:cs="Times New Roman"/>
          <w:sz w:val="26"/>
          <w:szCs w:val="26"/>
        </w:rPr>
        <w:t>m một số tính năng.</w:t>
      </w:r>
    </w:p>
    <w:p w14:paraId="363F0EA8" w14:textId="4720B3CB" w:rsidR="002E0BE7" w:rsidRPr="002A0049" w:rsidRDefault="002E0BE7" w:rsidP="002A795C">
      <w:pPr>
        <w:ind w:left="720"/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+ Điều hành hoạt động logic của thang máy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A795C" w:rsidRPr="002A0049">
        <w:rPr>
          <w:rFonts w:ascii="Times New Roman" w:hAnsi="Times New Roman" w:cs="Times New Roman"/>
          <w:sz w:val="26"/>
          <w:szCs w:val="26"/>
        </w:rPr>
        <w:t>( nhận</w:t>
      </w:r>
      <w:proofErr w:type="gramEnd"/>
      <w:r w:rsidR="002A795C" w:rsidRPr="002A0049">
        <w:rPr>
          <w:rFonts w:ascii="Times New Roman" w:hAnsi="Times New Roman" w:cs="Times New Roman"/>
          <w:sz w:val="26"/>
          <w:szCs w:val="26"/>
        </w:rPr>
        <w:t xml:space="preserve"> request người dùng, chọ tầng di chuyển,…)</w:t>
      </w:r>
    </w:p>
    <w:p w14:paraId="75F8CE10" w14:textId="124D5CDD" w:rsidR="002E0BE7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Sinh cảnh báo khi gặp sự cố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(quá tải, mất điện, chập cháy)</w:t>
      </w:r>
    </w:p>
    <w:p w14:paraId="1D0DE2F3" w14:textId="3CF03718" w:rsidR="00587AEE" w:rsidRPr="002A0049" w:rsidRDefault="002E0BE7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4213FE" w:rsidRPr="002A0049">
        <w:rPr>
          <w:rFonts w:ascii="Times New Roman" w:hAnsi="Times New Roman" w:cs="Times New Roman"/>
          <w:sz w:val="26"/>
          <w:szCs w:val="26"/>
        </w:rPr>
        <w:t>Đường dây nóng liên lạc quản trị việc khi gặp sự cố</w:t>
      </w:r>
    </w:p>
    <w:p w14:paraId="50FB56D0" w14:textId="77777777" w:rsidR="002A795C" w:rsidRPr="002A0049" w:rsidRDefault="004213FE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>+ Bảng điều khiển</w:t>
      </w:r>
      <w:r w:rsidR="002A795C" w:rsidRPr="002A0049">
        <w:rPr>
          <w:rFonts w:ascii="Times New Roman" w:hAnsi="Times New Roman" w:cs="Times New Roman"/>
          <w:sz w:val="26"/>
          <w:szCs w:val="26"/>
        </w:rPr>
        <w:t xml:space="preserve"> thang máy</w:t>
      </w:r>
    </w:p>
    <w:p w14:paraId="667E5F05" w14:textId="7213C39F" w:rsidR="004213FE" w:rsidRPr="002A0049" w:rsidRDefault="002A795C" w:rsidP="00587AEE">
      <w:p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ab/>
        <w:t xml:space="preserve">+ Chế độ tiết kiệm điện </w:t>
      </w:r>
      <w:r w:rsidR="004213FE" w:rsidRPr="002A004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0A295D" w14:textId="4C339B41" w:rsidR="00EA70B1" w:rsidRDefault="00EA70B1" w:rsidP="00587AEE">
      <w:r>
        <w:br/>
      </w:r>
      <w:r>
        <w:tab/>
      </w:r>
    </w:p>
    <w:p w14:paraId="72D7F0CA" w14:textId="77777777" w:rsidR="00EA70B1" w:rsidRDefault="00EA70B1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5E1510E8" w14:textId="23360A6C" w:rsidR="00A62F4F" w:rsidRDefault="00A62F4F" w:rsidP="00A62F4F">
      <w:pPr>
        <w:pStyle w:val="Heading1"/>
      </w:pPr>
      <w:bookmarkStart w:id="3" w:name="_Toc527975126"/>
      <w:bookmarkStart w:id="4" w:name="_Toc532775549"/>
      <w:r>
        <w:lastRenderedPageBreak/>
        <w:t>Các nhân sự tham gia dự án</w:t>
      </w:r>
      <w:bookmarkEnd w:id="3"/>
      <w:bookmarkEnd w:id="4"/>
    </w:p>
    <w:p w14:paraId="416F62C7" w14:textId="068E44CF" w:rsidR="00587AEE" w:rsidRPr="002A0049" w:rsidRDefault="00587AEE" w:rsidP="00BA0800">
      <w:pPr>
        <w:pStyle w:val="Heading2"/>
        <w:numPr>
          <w:ilvl w:val="0"/>
          <w:numId w:val="9"/>
        </w:numPr>
        <w:rPr>
          <w:sz w:val="28"/>
          <w:szCs w:val="28"/>
        </w:rPr>
      </w:pPr>
      <w:bookmarkStart w:id="5" w:name="_Toc527975127"/>
      <w:bookmarkStart w:id="6" w:name="_Toc532775550"/>
      <w:r w:rsidRPr="002A0049">
        <w:rPr>
          <w:sz w:val="28"/>
          <w:szCs w:val="28"/>
        </w:rPr>
        <w:t>Thông tin liên hệ phía khách hàng</w:t>
      </w:r>
      <w:bookmarkEnd w:id="5"/>
      <w:bookmarkEnd w:id="6"/>
    </w:p>
    <w:p w14:paraId="1AF25E24" w14:textId="0C85C328" w:rsidR="0058075C" w:rsidRPr="002A0049" w:rsidRDefault="009750C9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Ông Hoàng Minh Sơn</w:t>
      </w:r>
      <w:r w:rsidR="0058075C" w:rsidRPr="002A0049">
        <w:rPr>
          <w:sz w:val="24"/>
          <w:szCs w:val="24"/>
        </w:rPr>
        <w:t xml:space="preserve">: </w:t>
      </w:r>
      <w:r>
        <w:rPr>
          <w:sz w:val="24"/>
          <w:szCs w:val="24"/>
        </w:rPr>
        <w:t>Trưởng ban quy hoạch chiến lược của nhà trường.</w:t>
      </w:r>
    </w:p>
    <w:p w14:paraId="79E99997" w14:textId="77777777" w:rsidR="002A0049" w:rsidRPr="00D9061A" w:rsidRDefault="002A0049" w:rsidP="0058075C">
      <w:pPr>
        <w:rPr>
          <w:sz w:val="24"/>
          <w:szCs w:val="24"/>
        </w:rPr>
      </w:pPr>
    </w:p>
    <w:p w14:paraId="0EE106C2" w14:textId="2BEB27FD" w:rsidR="00587AEE" w:rsidRPr="002A0049" w:rsidRDefault="00587AEE" w:rsidP="00587AEE">
      <w:pPr>
        <w:pStyle w:val="Heading2"/>
        <w:rPr>
          <w:sz w:val="28"/>
          <w:szCs w:val="28"/>
        </w:rPr>
      </w:pPr>
      <w:bookmarkStart w:id="7" w:name="_Toc527975128"/>
      <w:bookmarkStart w:id="8" w:name="_Toc532775551"/>
      <w:r w:rsidRPr="002A0049">
        <w:rPr>
          <w:sz w:val="28"/>
          <w:szCs w:val="28"/>
        </w:rPr>
        <w:t>Thông tin liên hệ phía công ty</w:t>
      </w:r>
      <w:bookmarkEnd w:id="7"/>
      <w:bookmarkEnd w:id="8"/>
    </w:p>
    <w:p w14:paraId="2023DA00" w14:textId="1C2A7872" w:rsidR="001E0DB4" w:rsidRPr="001E0DB4" w:rsidRDefault="001E0DB4" w:rsidP="00BA08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Anh Nguyễn Đức Tiến: Trưởng ban chiển khai dự án.</w:t>
      </w:r>
    </w:p>
    <w:tbl>
      <w:tblPr>
        <w:tblW w:w="8324" w:type="dxa"/>
        <w:tblInd w:w="46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6498"/>
      </w:tblGrid>
      <w:tr w:rsidR="001E0DB4" w:rsidRPr="001E0DB4" w14:paraId="15722421" w14:textId="77777777" w:rsidTr="009750C9">
        <w:trPr>
          <w:trHeight w:val="6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4623D29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Địa chỉ nơi làm việc: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6753D07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Phòng 502 nhà B1, trường Đại học Bách Khoa Hà Nội, số 1, Đại Cồ Việt, Hà Nội</w:t>
            </w:r>
          </w:p>
        </w:tc>
      </w:tr>
      <w:tr w:rsidR="001E0DB4" w:rsidRPr="001E0DB4" w14:paraId="7414D969" w14:textId="77777777" w:rsidTr="009750C9">
        <w:trPr>
          <w:trHeight w:val="62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6E0BBDC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Email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0693D7C5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tiennd@soict.hust.edu.vn</w:t>
            </w:r>
          </w:p>
          <w:p w14:paraId="70C942CE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tien.nguyenduc@hust.edu.vn</w:t>
            </w:r>
          </w:p>
        </w:tc>
      </w:tr>
      <w:tr w:rsidR="001E0DB4" w:rsidRPr="001E0DB4" w14:paraId="4FE3B9AE" w14:textId="77777777" w:rsidTr="009750C9">
        <w:trPr>
          <w:trHeight w:val="29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5EE585A8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proofErr w:type="gramStart"/>
            <w:r w:rsidRPr="001E0DB4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  <w:lang w:eastAsia="en-US" w:bidi="ar-SA"/>
              </w:rPr>
              <w:t>Tel :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90" w:type="dxa"/>
              <w:bottom w:w="60" w:type="dxa"/>
              <w:right w:w="90" w:type="dxa"/>
            </w:tcMar>
            <w:vAlign w:val="center"/>
            <w:hideMark/>
          </w:tcPr>
          <w:p w14:paraId="26456941" w14:textId="77777777" w:rsidR="001E0DB4" w:rsidRPr="001E0DB4" w:rsidRDefault="001E0DB4" w:rsidP="001E0DB4">
            <w:pPr>
              <w:widowControl/>
              <w:suppressAutoHyphens w:val="0"/>
              <w:spacing w:after="0" w:line="240" w:lineRule="auto"/>
              <w:jc w:val="left"/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</w:pPr>
            <w:r w:rsidRPr="001E0DB4">
              <w:rPr>
                <w:rFonts w:ascii="Roboto" w:eastAsia="Times New Roman" w:hAnsi="Roboto" w:cs="Times New Roman"/>
                <w:color w:val="333333"/>
                <w:sz w:val="23"/>
                <w:szCs w:val="23"/>
                <w:lang w:eastAsia="en-US" w:bidi="ar-SA"/>
              </w:rPr>
              <w:t>+84-91-313-7399</w:t>
            </w:r>
          </w:p>
        </w:tc>
      </w:tr>
    </w:tbl>
    <w:p w14:paraId="2195D9F4" w14:textId="77777777" w:rsidR="001E0DB4" w:rsidRPr="001E0DB4" w:rsidRDefault="001E0DB4" w:rsidP="001E0DB4">
      <w:pPr>
        <w:pStyle w:val="ListParagraph"/>
        <w:ind w:left="720"/>
        <w:rPr>
          <w:sz w:val="24"/>
          <w:szCs w:val="24"/>
        </w:rPr>
      </w:pPr>
    </w:p>
    <w:p w14:paraId="1E7F1130" w14:textId="3C0E60F1" w:rsidR="00587AEE" w:rsidRPr="002A0049" w:rsidRDefault="00587AEE" w:rsidP="00587AEE">
      <w:pPr>
        <w:pStyle w:val="Heading2"/>
        <w:rPr>
          <w:sz w:val="28"/>
          <w:szCs w:val="28"/>
        </w:rPr>
      </w:pPr>
      <w:bookmarkStart w:id="9" w:name="_Toc527975129"/>
      <w:bookmarkStart w:id="10" w:name="_Toc532775552"/>
      <w:r w:rsidRPr="002A0049">
        <w:rPr>
          <w:sz w:val="28"/>
          <w:szCs w:val="28"/>
        </w:rPr>
        <w:t>Phân chia vai trò của thành viên dự án và khách hàng</w:t>
      </w:r>
      <w:bookmarkEnd w:id="9"/>
      <w:bookmarkEnd w:id="10"/>
    </w:p>
    <w:p w14:paraId="0EA9C1BD" w14:textId="4BCB3BAB" w:rsidR="00A17A47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Khảo sát dự án:</w:t>
      </w:r>
      <w:r w:rsidR="00A0423C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</w:t>
      </w:r>
    </w:p>
    <w:p w14:paraId="5C24C552" w14:textId="4982D180" w:rsidR="00960F1C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Phân tích thiết kế dự án:</w:t>
      </w:r>
      <w:r w:rsidR="001F2390" w:rsidRPr="009750C9">
        <w:rPr>
          <w:sz w:val="24"/>
          <w:szCs w:val="24"/>
        </w:rPr>
        <w:t xml:space="preserve"> </w:t>
      </w:r>
      <w:r w:rsidR="001E0DB4" w:rsidRPr="009750C9">
        <w:rPr>
          <w:sz w:val="24"/>
          <w:szCs w:val="24"/>
        </w:rPr>
        <w:t>ToiND, ThangBĐ</w:t>
      </w:r>
    </w:p>
    <w:p w14:paraId="72AD7366" w14:textId="5936AADA" w:rsidR="00165B2F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Xây dựng code:</w:t>
      </w:r>
      <w:r w:rsidR="001E0DB4" w:rsidRPr="009750C9">
        <w:rPr>
          <w:sz w:val="24"/>
          <w:szCs w:val="24"/>
        </w:rPr>
        <w:t xml:space="preserve"> ChienNV, ThangBĐ</w:t>
      </w:r>
    </w:p>
    <w:p w14:paraId="608E21A4" w14:textId="60B9D795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 xml:space="preserve">Triển khai: </w:t>
      </w:r>
      <w:r w:rsidR="001E0DB4" w:rsidRPr="009750C9">
        <w:rPr>
          <w:sz w:val="24"/>
          <w:szCs w:val="24"/>
        </w:rPr>
        <w:t>ChienNV, ThangBĐ</w:t>
      </w:r>
    </w:p>
    <w:p w14:paraId="5BBD01E5" w14:textId="7055F74C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Kiểm thử:</w:t>
      </w:r>
      <w:r w:rsidR="001E0DB4" w:rsidRPr="009750C9">
        <w:rPr>
          <w:sz w:val="24"/>
          <w:szCs w:val="24"/>
        </w:rPr>
        <w:t xml:space="preserve"> ToiND, NamNVH</w:t>
      </w:r>
    </w:p>
    <w:p w14:paraId="5CC4BFA4" w14:textId="0F1CD354" w:rsidR="004213FE" w:rsidRPr="009750C9" w:rsidRDefault="004213FE" w:rsidP="00BA080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750C9">
        <w:rPr>
          <w:sz w:val="24"/>
          <w:szCs w:val="24"/>
        </w:rPr>
        <w:t>Bảo trì hệ thống:</w:t>
      </w:r>
      <w:r w:rsidR="001E0DB4" w:rsidRPr="009750C9">
        <w:rPr>
          <w:sz w:val="24"/>
          <w:szCs w:val="24"/>
        </w:rPr>
        <w:t xml:space="preserve"> NamNVH</w:t>
      </w:r>
    </w:p>
    <w:p w14:paraId="7BD07BE7" w14:textId="7B44A378" w:rsidR="002A795C" w:rsidRPr="00D9061A" w:rsidRDefault="002A795C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 w:rsidRPr="00D9061A">
        <w:rPr>
          <w:sz w:val="24"/>
          <w:szCs w:val="24"/>
        </w:rPr>
        <w:br w:type="page"/>
      </w:r>
    </w:p>
    <w:p w14:paraId="1340246A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11" w:name="_Toc527975130"/>
      <w:bookmarkStart w:id="12" w:name="_Toc532775553"/>
      <w:r>
        <w:t>Khảo sát dự án</w:t>
      </w:r>
      <w:bookmarkEnd w:id="11"/>
      <w:bookmarkEnd w:id="12"/>
    </w:p>
    <w:p w14:paraId="4EFA2D31" w14:textId="3384544D" w:rsidR="00344D7B" w:rsidRPr="00A861E1" w:rsidRDefault="00344D7B" w:rsidP="00A9178E">
      <w:pPr>
        <w:pStyle w:val="Heading2"/>
        <w:rPr>
          <w:sz w:val="28"/>
          <w:szCs w:val="28"/>
        </w:rPr>
      </w:pPr>
      <w:bookmarkStart w:id="13" w:name="_Toc527975131"/>
      <w:bookmarkStart w:id="14" w:name="_Toc532775554"/>
      <w:r w:rsidRPr="00A861E1">
        <w:rPr>
          <w:sz w:val="28"/>
          <w:szCs w:val="28"/>
        </w:rPr>
        <w:t>Yêu cầu khách hàng</w:t>
      </w:r>
      <w:bookmarkEnd w:id="13"/>
      <w:bookmarkEnd w:id="14"/>
    </w:p>
    <w:p w14:paraId="56E9B2B6" w14:textId="5E79E3BB" w:rsidR="007F0637" w:rsidRDefault="004213FE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Xây dựng dựng phần mềm cho hệ thống thang máy nhà D8</w:t>
      </w:r>
      <w:r w:rsidR="003C06F2" w:rsidRPr="00A861E1">
        <w:rPr>
          <w:sz w:val="24"/>
          <w:szCs w:val="24"/>
        </w:rPr>
        <w:t xml:space="preserve"> </w:t>
      </w:r>
    </w:p>
    <w:p w14:paraId="05226131" w14:textId="663DE2E3" w:rsidR="007F0637" w:rsidRDefault="007F0637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Hãng sản xuất MISTUBISHI</w:t>
      </w:r>
    </w:p>
    <w:p w14:paraId="6F35FAC6" w14:textId="07AC2426" w:rsidR="00960985" w:rsidRDefault="00960985" w:rsidP="00BA08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Mã sản phẩm: MIS-4240</w:t>
      </w:r>
    </w:p>
    <w:p w14:paraId="76A2CEB5" w14:textId="70A0765D" w:rsidR="004213FE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 xml:space="preserve">có các chức năng: </w:t>
      </w:r>
    </w:p>
    <w:p w14:paraId="2140DB6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Điều hành hoạt động logic của thang máy</w:t>
      </w:r>
    </w:p>
    <w:p w14:paraId="502EDCA2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Sinh cảnh báo khi gặp sự cố (quá tải, mất điện, chập cháy)</w:t>
      </w:r>
    </w:p>
    <w:p w14:paraId="30D30C3E" w14:textId="77777777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Đường dây nóng liên lạc quản trị việc khi gặp sự cố</w:t>
      </w:r>
    </w:p>
    <w:p w14:paraId="2B8974C0" w14:textId="1A08FC59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 xml:space="preserve">+ Bảng điều khiển </w:t>
      </w:r>
    </w:p>
    <w:p w14:paraId="308F3778" w14:textId="65EB4A54" w:rsidR="003C06F2" w:rsidRPr="00A861E1" w:rsidRDefault="003C06F2" w:rsidP="003C06F2">
      <w:pPr>
        <w:pStyle w:val="ListParagraph"/>
        <w:ind w:left="720"/>
        <w:rPr>
          <w:sz w:val="24"/>
          <w:szCs w:val="24"/>
        </w:rPr>
      </w:pPr>
      <w:r w:rsidRPr="00A861E1">
        <w:rPr>
          <w:sz w:val="24"/>
          <w:szCs w:val="24"/>
        </w:rPr>
        <w:tab/>
        <w:t>+ Chuông báo</w:t>
      </w:r>
    </w:p>
    <w:p w14:paraId="0E8F5C8C" w14:textId="432EE88B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Hệ thống thang máy gồ</w:t>
      </w:r>
      <w:r w:rsidR="00D9061A">
        <w:rPr>
          <w:sz w:val="24"/>
          <w:szCs w:val="24"/>
        </w:rPr>
        <w:t>m 4 cabin</w:t>
      </w:r>
      <w:r w:rsidRPr="00A861E1">
        <w:rPr>
          <w:sz w:val="24"/>
          <w:szCs w:val="24"/>
        </w:rPr>
        <w:t>.</w:t>
      </w:r>
    </w:p>
    <w:p w14:paraId="50376012" w14:textId="452E29D2" w:rsidR="003C06F2" w:rsidRPr="00A861E1" w:rsidRDefault="00D0699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Tòa nhà D8 cao 20 tầng</w:t>
      </w:r>
    </w:p>
    <w:p w14:paraId="65C59847" w14:textId="19F40639" w:rsidR="003C06F2" w:rsidRPr="00A861E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Thời gian thực hiện dự án: 1 tháng.</w:t>
      </w:r>
    </w:p>
    <w:p w14:paraId="466572A1" w14:textId="35038C3C" w:rsidR="003C06F2" w:rsidRDefault="003C06F2" w:rsidP="003C06F2">
      <w:pPr>
        <w:pStyle w:val="ListParagraph"/>
        <w:ind w:left="720"/>
      </w:pPr>
    </w:p>
    <w:p w14:paraId="34A9D7D0" w14:textId="363C272F" w:rsidR="001E0DB4" w:rsidRPr="004213FE" w:rsidRDefault="001E0DB4" w:rsidP="001E0DB4"/>
    <w:p w14:paraId="0D2D6649" w14:textId="7BA6FC50" w:rsidR="00947316" w:rsidRPr="00A861E1" w:rsidRDefault="00947316" w:rsidP="00A9178E">
      <w:pPr>
        <w:pStyle w:val="Heading2"/>
        <w:rPr>
          <w:sz w:val="28"/>
          <w:szCs w:val="28"/>
        </w:rPr>
      </w:pPr>
      <w:bookmarkStart w:id="15" w:name="_Toc527975132"/>
      <w:bookmarkStart w:id="16" w:name="_Toc532775555"/>
      <w:r w:rsidRPr="00A861E1">
        <w:rPr>
          <w:sz w:val="28"/>
          <w:szCs w:val="28"/>
        </w:rPr>
        <w:t xml:space="preserve">Mô hình </w:t>
      </w:r>
      <w:r w:rsidR="005E6C88" w:rsidRPr="00A861E1">
        <w:rPr>
          <w:sz w:val="28"/>
          <w:szCs w:val="28"/>
        </w:rPr>
        <w:t>hoạt động</w:t>
      </w:r>
      <w:r w:rsidRPr="00A861E1">
        <w:rPr>
          <w:sz w:val="28"/>
          <w:szCs w:val="28"/>
        </w:rPr>
        <w:t xml:space="preserve"> hiện thời</w:t>
      </w:r>
      <w:r w:rsidR="005E6C88" w:rsidRPr="00A861E1">
        <w:rPr>
          <w:sz w:val="28"/>
          <w:szCs w:val="28"/>
        </w:rPr>
        <w:t xml:space="preserve"> – nghiệp vụ</w:t>
      </w:r>
      <w:bookmarkEnd w:id="15"/>
      <w:bookmarkEnd w:id="16"/>
    </w:p>
    <w:p w14:paraId="75ADA2A8" w14:textId="66259818" w:rsidR="003C06F2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61E1">
        <w:rPr>
          <w:sz w:val="24"/>
          <w:szCs w:val="24"/>
        </w:rPr>
        <w:t>Thang máy hoạt động theo mô hình độc lập</w:t>
      </w:r>
    </w:p>
    <w:p w14:paraId="4B48AFCD" w14:textId="5DE1EBC4" w:rsidR="001E0DB4" w:rsidRDefault="002D1E6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Các thang máy hoạt động chưa tối ưu</w:t>
      </w:r>
    </w:p>
    <w:p w14:paraId="272F5523" w14:textId="15515BEE" w:rsidR="002D1E61" w:rsidRPr="001E0DB4" w:rsidRDefault="001E0DB4" w:rsidP="001E0DB4">
      <w:pPr>
        <w:widowControl/>
        <w:suppressAutoHyphens w:val="0"/>
        <w:spacing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88314F" w14:textId="0A1BEBA6" w:rsidR="00947316" w:rsidRPr="002A0049" w:rsidRDefault="00947316" w:rsidP="00A9178E">
      <w:pPr>
        <w:pStyle w:val="Heading2"/>
        <w:rPr>
          <w:sz w:val="28"/>
          <w:szCs w:val="28"/>
        </w:rPr>
      </w:pPr>
      <w:bookmarkStart w:id="17" w:name="_Toc527975133"/>
      <w:bookmarkStart w:id="18" w:name="_Toc532775556"/>
      <w:r w:rsidRPr="002A0049">
        <w:rPr>
          <w:sz w:val="28"/>
          <w:szCs w:val="28"/>
        </w:rPr>
        <w:lastRenderedPageBreak/>
        <w:t>Mô hình hoạt động dự kiến sau khi áp dụng sản phẩm mới</w:t>
      </w:r>
      <w:bookmarkEnd w:id="17"/>
      <w:bookmarkEnd w:id="18"/>
    </w:p>
    <w:p w14:paraId="3EA8C2A2" w14:textId="71215CCD" w:rsidR="002D1E61" w:rsidRDefault="003C06F2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Mô hình quản lí tập trung: </w:t>
      </w:r>
    </w:p>
    <w:p w14:paraId="50B9AC6D" w14:textId="210D073F" w:rsidR="003C06F2" w:rsidRPr="002D1E61" w:rsidRDefault="002D1E61" w:rsidP="002D1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C06F2" w:rsidRPr="002D1E61">
        <w:rPr>
          <w:sz w:val="24"/>
          <w:szCs w:val="24"/>
        </w:rPr>
        <w:t xml:space="preserve">+ Thang máy tiếp nhận yêu cầu từ người dùng. </w:t>
      </w:r>
    </w:p>
    <w:p w14:paraId="16FC50C1" w14:textId="4362C246" w:rsidR="003C06F2" w:rsidRPr="002D1E61" w:rsidRDefault="003C06F2" w:rsidP="002D1E61">
      <w:pPr>
        <w:ind w:left="576"/>
        <w:rPr>
          <w:sz w:val="24"/>
          <w:szCs w:val="24"/>
        </w:rPr>
      </w:pPr>
      <w:r w:rsidRPr="00D9061A">
        <w:rPr>
          <w:sz w:val="24"/>
          <w:szCs w:val="24"/>
        </w:rPr>
        <w:t>+ Toàn bộ thông tin hệ thống gửi về server</w:t>
      </w:r>
      <w:r w:rsidR="001A2C44" w:rsidRPr="00D9061A">
        <w:rPr>
          <w:sz w:val="24"/>
          <w:szCs w:val="24"/>
        </w:rPr>
        <w:t xml:space="preserve"> đặ</w:t>
      </w:r>
      <w:r w:rsidR="002D1E61">
        <w:rPr>
          <w:sz w:val="24"/>
          <w:szCs w:val="24"/>
        </w:rPr>
        <w:t xml:space="preserve">t </w:t>
      </w:r>
      <w:r w:rsidR="001A2C44" w:rsidRPr="00D9061A">
        <w:rPr>
          <w:sz w:val="24"/>
          <w:szCs w:val="24"/>
        </w:rPr>
        <w:t xml:space="preserve">tại phòng </w:t>
      </w:r>
      <w:proofErr w:type="gramStart"/>
      <w:r w:rsidR="001A2C44" w:rsidRPr="00D9061A">
        <w:rPr>
          <w:sz w:val="24"/>
          <w:szCs w:val="24"/>
        </w:rPr>
        <w:t>máy  chủ</w:t>
      </w:r>
      <w:proofErr w:type="gramEnd"/>
      <w:r w:rsidR="001A2C44" w:rsidRPr="00D9061A">
        <w:rPr>
          <w:sz w:val="24"/>
          <w:szCs w:val="24"/>
        </w:rPr>
        <w:t xml:space="preserve">  của </w:t>
      </w:r>
      <w:r w:rsidR="002D1E61">
        <w:rPr>
          <w:sz w:val="24"/>
          <w:szCs w:val="24"/>
        </w:rPr>
        <w:t xml:space="preserve">  </w:t>
      </w:r>
      <w:r w:rsidR="001A2C44" w:rsidRPr="00D9061A">
        <w:rPr>
          <w:sz w:val="24"/>
          <w:szCs w:val="24"/>
        </w:rPr>
        <w:t xml:space="preserve">tòa </w:t>
      </w:r>
      <w:r w:rsidR="002D1E61">
        <w:rPr>
          <w:sz w:val="24"/>
          <w:szCs w:val="24"/>
        </w:rPr>
        <w:t xml:space="preserve">        </w:t>
      </w:r>
      <w:r w:rsidRPr="002D1E61">
        <w:rPr>
          <w:sz w:val="24"/>
          <w:szCs w:val="24"/>
        </w:rPr>
        <w:t>+ Server tính toán và thực hiện điều hành các thang máy.</w:t>
      </w:r>
    </w:p>
    <w:p w14:paraId="64E80B3A" w14:textId="505C33AC" w:rsidR="003C06F2" w:rsidRPr="003C06F2" w:rsidRDefault="003C06F2" w:rsidP="001E0DB4">
      <w:pPr>
        <w:widowControl/>
        <w:suppressAutoHyphens w:val="0"/>
        <w:spacing w:after="0" w:line="240" w:lineRule="auto"/>
        <w:jc w:val="left"/>
      </w:pPr>
    </w:p>
    <w:p w14:paraId="2C9C53C2" w14:textId="765175F7" w:rsidR="003C31E7" w:rsidRPr="002A0049" w:rsidRDefault="00F3362F" w:rsidP="003C31E7">
      <w:pPr>
        <w:pStyle w:val="Heading2"/>
        <w:rPr>
          <w:sz w:val="28"/>
          <w:szCs w:val="28"/>
        </w:rPr>
      </w:pPr>
      <w:bookmarkStart w:id="19" w:name="_Toc527975134"/>
      <w:bookmarkStart w:id="20" w:name="_Toc532775557"/>
      <w:r w:rsidRPr="002A0049">
        <w:rPr>
          <w:sz w:val="28"/>
          <w:szCs w:val="28"/>
        </w:rPr>
        <w:t>Phân tích ưu điểm/nhược điểm/lợi ích khách hàn</w:t>
      </w:r>
      <w:bookmarkEnd w:id="19"/>
      <w:r w:rsidR="003C31E7" w:rsidRPr="002A0049">
        <w:rPr>
          <w:sz w:val="28"/>
          <w:szCs w:val="28"/>
        </w:rPr>
        <w:t>g</w:t>
      </w:r>
      <w:bookmarkEnd w:id="20"/>
    </w:p>
    <w:p w14:paraId="2E2780BD" w14:textId="5664E652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Khách hàng tận dụng được hạ tầng đã có: Server đặt ở tầng 8 của tòa nhà</w:t>
      </w:r>
    </w:p>
    <w:p w14:paraId="77E4CDDF" w14:textId="7D99135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Mô hình tập chung sẽ giúp dễ dàng quản lý và điều hành thang máy.</w:t>
      </w:r>
    </w:p>
    <w:p w14:paraId="7488445A" w14:textId="7C37358E" w:rsidR="003C31E7" w:rsidRPr="001E0DB4" w:rsidRDefault="003C31E7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9061A">
        <w:rPr>
          <w:sz w:val="24"/>
          <w:szCs w:val="24"/>
        </w:rPr>
        <w:t>Chỉ cần thêm một nhân viên quản trị -&gt; tiết kiệm nhân công.</w:t>
      </w:r>
    </w:p>
    <w:p w14:paraId="6D0E9440" w14:textId="45FF16B1" w:rsidR="001E0DB4" w:rsidRPr="00490217" w:rsidRDefault="001E0DB4" w:rsidP="00BA080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Hệ thống hoạt động tối ưu hơn, dễ dàng quản lí hơn.</w:t>
      </w:r>
    </w:p>
    <w:p w14:paraId="1658A49A" w14:textId="06A3E53A" w:rsidR="002A795C" w:rsidRPr="003C31E7" w:rsidRDefault="002A795C" w:rsidP="001E0DB4">
      <w:pPr>
        <w:widowControl/>
        <w:suppressAutoHyphens w:val="0"/>
        <w:spacing w:after="0" w:line="240" w:lineRule="auto"/>
        <w:jc w:val="left"/>
      </w:pPr>
      <w:r>
        <w:br w:type="page"/>
      </w:r>
    </w:p>
    <w:p w14:paraId="201D3D5C" w14:textId="30908221" w:rsidR="00E31DB9" w:rsidRDefault="00E31DB9" w:rsidP="00F16A81">
      <w:pPr>
        <w:pStyle w:val="Heading1"/>
      </w:pPr>
      <w:bookmarkStart w:id="21" w:name="_Toc527975135"/>
      <w:bookmarkStart w:id="22" w:name="_Toc532775558"/>
      <w:r>
        <w:lastRenderedPageBreak/>
        <w:t>Ước lượng</w:t>
      </w:r>
      <w:bookmarkEnd w:id="21"/>
      <w:bookmarkEnd w:id="22"/>
    </w:p>
    <w:p w14:paraId="5CCAC264" w14:textId="77777777" w:rsidR="00490217" w:rsidRDefault="00490217" w:rsidP="00490217">
      <w:pPr>
        <w:pStyle w:val="Heading2"/>
        <w:numPr>
          <w:ilvl w:val="0"/>
          <w:numId w:val="0"/>
        </w:numPr>
        <w:ind w:left="576"/>
      </w:pPr>
      <w:bookmarkStart w:id="23" w:name="_Toc527975136"/>
    </w:p>
    <w:p w14:paraId="486E4519" w14:textId="2C949FFF" w:rsidR="00464FA9" w:rsidRPr="002A0049" w:rsidRDefault="00464FA9" w:rsidP="00E31DB9">
      <w:pPr>
        <w:pStyle w:val="Heading2"/>
        <w:rPr>
          <w:sz w:val="28"/>
          <w:szCs w:val="28"/>
        </w:rPr>
      </w:pPr>
      <w:bookmarkStart w:id="24" w:name="_Toc532775559"/>
      <w:r w:rsidRPr="002A0049">
        <w:rPr>
          <w:sz w:val="28"/>
          <w:szCs w:val="28"/>
        </w:rPr>
        <w:t>Ước lượng tính năng</w:t>
      </w:r>
      <w:bookmarkEnd w:id="23"/>
      <w:bookmarkEnd w:id="24"/>
    </w:p>
    <w:p w14:paraId="27E8026B" w14:textId="049178A9" w:rsidR="003C31E7" w:rsidRPr="00D9061A" w:rsidRDefault="003C31E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gọi thang máy, chọn tầng cần di chuyển</w:t>
      </w:r>
    </w:p>
    <w:p w14:paraId="5BCE9FEB" w14:textId="1EBE87C8" w:rsidR="003C31E7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cảnh báo khi qua tải</w:t>
      </w:r>
    </w:p>
    <w:p w14:paraId="0E6BD914" w14:textId="46850D2C" w:rsidR="00DC0D63" w:rsidRPr="00D9061A" w:rsidRDefault="00DC0D6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</w:t>
      </w:r>
      <w:r w:rsidR="003E722C" w:rsidRPr="00D9061A">
        <w:rPr>
          <w:sz w:val="24"/>
          <w:szCs w:val="24"/>
        </w:rPr>
        <w:t>thông báo khi gặp sự cô</w:t>
      </w:r>
    </w:p>
    <w:p w14:paraId="79572187" w14:textId="4F5000F8" w:rsidR="003E722C" w:rsidRPr="00D9061A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Tính năng liên lạc khi gặp sự cố trong thang máy.</w:t>
      </w:r>
    </w:p>
    <w:p w14:paraId="4B420775" w14:textId="356CBAAA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 xml:space="preserve">Tính năng tiết kiệm điện </w:t>
      </w:r>
      <w:proofErr w:type="gramStart"/>
      <w:r w:rsidRPr="00D9061A">
        <w:rPr>
          <w:sz w:val="24"/>
          <w:szCs w:val="24"/>
        </w:rPr>
        <w:t>( giảm</w:t>
      </w:r>
      <w:proofErr w:type="gramEnd"/>
      <w:r w:rsidRPr="00D9061A">
        <w:rPr>
          <w:sz w:val="24"/>
          <w:szCs w:val="24"/>
        </w:rPr>
        <w:t xml:space="preserve"> số lượng cabin hoạt động xuống còn 2</w:t>
      </w:r>
      <w:r w:rsidR="00A861E1" w:rsidRPr="00D9061A">
        <w:rPr>
          <w:sz w:val="24"/>
          <w:szCs w:val="24"/>
        </w:rPr>
        <w:t>, tăng thời gian chờ của cabin)</w:t>
      </w:r>
    </w:p>
    <w:p w14:paraId="2741E8AC" w14:textId="2EEE5128" w:rsidR="00B47FA3" w:rsidRPr="00D9061A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Tính năng cảnh báo và </w:t>
      </w:r>
    </w:p>
    <w:p w14:paraId="728E89E6" w14:textId="1385A2F9" w:rsidR="003E722C" w:rsidRDefault="003E722C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Thay đổi cách thức hoạt động của thang máy trong chế độ hoạt động bình thường (Tăng tốc độ thang máy khi khoảng cách di chuyển cao)</w:t>
      </w:r>
    </w:p>
    <w:p w14:paraId="08C9F46A" w14:textId="65D0338B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Chức năng remote từ xa mỗi khi có sự cố hệ điều hành.</w:t>
      </w:r>
    </w:p>
    <w:p w14:paraId="7F564B53" w14:textId="77777777" w:rsidR="00490217" w:rsidRPr="00D9061A" w:rsidRDefault="00490217" w:rsidP="00B47FA3">
      <w:pPr>
        <w:pStyle w:val="ListParagraph"/>
        <w:ind w:left="720"/>
        <w:rPr>
          <w:sz w:val="24"/>
          <w:szCs w:val="24"/>
        </w:rPr>
      </w:pPr>
    </w:p>
    <w:p w14:paraId="2E23685D" w14:textId="4C2EAA63" w:rsidR="002814C8" w:rsidRPr="002A0049" w:rsidRDefault="00464FA9" w:rsidP="00E31DB9">
      <w:pPr>
        <w:pStyle w:val="Heading2"/>
        <w:rPr>
          <w:sz w:val="28"/>
          <w:szCs w:val="28"/>
        </w:rPr>
      </w:pPr>
      <w:bookmarkStart w:id="25" w:name="_Toc527975137"/>
      <w:bookmarkStart w:id="26" w:name="_Toc532775560"/>
      <w:r w:rsidRPr="002A0049">
        <w:rPr>
          <w:sz w:val="28"/>
          <w:szCs w:val="28"/>
        </w:rPr>
        <w:t>Ước lượng cách tích hợp hệ thống</w:t>
      </w:r>
      <w:bookmarkEnd w:id="25"/>
      <w:bookmarkEnd w:id="26"/>
    </w:p>
    <w:p w14:paraId="354B7DF1" w14:textId="7A332FA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 w:rsidR="00D9061A">
        <w:rPr>
          <w:sz w:val="24"/>
          <w:szCs w:val="24"/>
        </w:rPr>
        <w:t xml:space="preserve"> vào đĩa cd</w:t>
      </w:r>
    </w:p>
    <w:p w14:paraId="18B74706" w14:textId="269D374A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027E10F6" w14:textId="146E7832" w:rsidR="00A861E1" w:rsidRDefault="00A861E1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6D05CD62" w14:textId="6CDA70BF" w:rsidR="00A02246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13243BE3" w14:textId="69905E7A" w:rsidR="00490217" w:rsidRDefault="00490217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62855A97" w14:textId="77777777" w:rsidR="00490217" w:rsidRPr="00D9061A" w:rsidRDefault="00490217" w:rsidP="00490217">
      <w:pPr>
        <w:pStyle w:val="ListParagraph"/>
        <w:ind w:left="720"/>
        <w:rPr>
          <w:sz w:val="24"/>
          <w:szCs w:val="24"/>
        </w:rPr>
      </w:pPr>
    </w:p>
    <w:p w14:paraId="7CB60D16" w14:textId="549C5F0F" w:rsidR="002814C8" w:rsidRPr="002A0049" w:rsidRDefault="002814C8" w:rsidP="00E31DB9">
      <w:pPr>
        <w:pStyle w:val="Heading2"/>
        <w:rPr>
          <w:sz w:val="28"/>
          <w:szCs w:val="28"/>
        </w:rPr>
      </w:pPr>
      <w:bookmarkStart w:id="27" w:name="_Toc527975138"/>
      <w:bookmarkStart w:id="28" w:name="_Toc532775561"/>
      <w:r w:rsidRPr="002A0049">
        <w:rPr>
          <w:sz w:val="28"/>
          <w:szCs w:val="28"/>
        </w:rPr>
        <w:t>Ước lượng thời gian</w:t>
      </w:r>
      <w:bookmarkEnd w:id="27"/>
      <w:bookmarkEnd w:id="28"/>
    </w:p>
    <w:p w14:paraId="7AD7EC29" w14:textId="47C1CD70" w:rsidR="00477EF8" w:rsidRPr="001F167B" w:rsidRDefault="00B5598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Khảo sát dự </w:t>
      </w:r>
      <w:proofErr w:type="gramStart"/>
      <w:r w:rsidRPr="001F167B">
        <w:rPr>
          <w:rFonts w:cs="Tahoma"/>
          <w:sz w:val="24"/>
          <w:szCs w:val="24"/>
        </w:rPr>
        <w:t>án :</w:t>
      </w:r>
      <w:proofErr w:type="gramEnd"/>
      <w:r w:rsidRPr="001F167B">
        <w:rPr>
          <w:rFonts w:cs="Tahoma"/>
          <w:sz w:val="24"/>
          <w:szCs w:val="24"/>
        </w:rPr>
        <w:t xml:space="preserve"> 5 ngày.</w:t>
      </w:r>
    </w:p>
    <w:p w14:paraId="70F31DEC" w14:textId="1943EFE8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version, hãng sản xuất, feature của thang máy.</w:t>
      </w:r>
    </w:p>
    <w:p w14:paraId="5E5745A9" w14:textId="62CB7823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Kiểm tra hệ thống server, hệ thống điện, hệ thống mạng.</w:t>
      </w:r>
    </w:p>
    <w:p w14:paraId="32CCB4FA" w14:textId="1A240E0D" w:rsidR="00B55981" w:rsidRPr="001F167B" w:rsidRDefault="00B5598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chức năng của hệ thống.</w:t>
      </w:r>
    </w:p>
    <w:p w14:paraId="743BCDE1" w14:textId="482B615B" w:rsidR="002D1E61" w:rsidRPr="001F167B" w:rsidRDefault="002D1E61" w:rsidP="00B5598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Khảo sát số lượng người dùng.</w:t>
      </w:r>
    </w:p>
    <w:p w14:paraId="59D79941" w14:textId="34E898C1" w:rsidR="00B55981" w:rsidRP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Lên sơ đồ chức </w:t>
      </w:r>
      <w:proofErr w:type="gramStart"/>
      <w:r w:rsidRPr="001F167B">
        <w:rPr>
          <w:rFonts w:cs="Tahoma"/>
          <w:sz w:val="24"/>
          <w:szCs w:val="24"/>
        </w:rPr>
        <w:t>năng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8E16462" w14:textId="05725153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luồng.</w:t>
      </w:r>
    </w:p>
    <w:p w14:paraId="674FE656" w14:textId="13F2B5BA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+ Biểu đồ usecase.</w:t>
      </w:r>
    </w:p>
    <w:p w14:paraId="61325BC3" w14:textId="4B928E3D" w:rsidR="002D1E61" w:rsidRPr="001F167B" w:rsidRDefault="002D1E61" w:rsidP="002D1E61">
      <w:pPr>
        <w:pStyle w:val="ListParagraph"/>
        <w:ind w:left="720"/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lastRenderedPageBreak/>
        <w:t>+ Biểu đồ lớp</w:t>
      </w:r>
    </w:p>
    <w:p w14:paraId="2CBC669B" w14:textId="300E0CD3" w:rsidR="001F167B" w:rsidRDefault="002D1E61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proofErr w:type="gramStart"/>
      <w:r w:rsidRPr="001F167B">
        <w:rPr>
          <w:rFonts w:cs="Tahoma"/>
          <w:sz w:val="24"/>
          <w:szCs w:val="24"/>
        </w:rPr>
        <w:t>Code :</w:t>
      </w:r>
      <w:proofErr w:type="gramEnd"/>
      <w:r w:rsidRPr="001F167B">
        <w:rPr>
          <w:rFonts w:cs="Tahoma"/>
          <w:sz w:val="24"/>
          <w:szCs w:val="24"/>
        </w:rPr>
        <w:t xml:space="preserve"> 1 tuần</w:t>
      </w:r>
    </w:p>
    <w:p w14:paraId="260EC775" w14:textId="761CB25E" w:rsidR="001F167B" w:rsidRDefault="001F167B" w:rsidP="001F167B">
      <w:pPr>
        <w:pStyle w:val="ListParagraph"/>
        <w:ind w:left="720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+ Sử dụng ngôn ngữ java 8.</w:t>
      </w:r>
    </w:p>
    <w:p w14:paraId="0CEF0FC5" w14:textId="1854085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Cài đặt hệ thống: 5 ngày</w:t>
      </w:r>
    </w:p>
    <w:p w14:paraId="6AD02C85" w14:textId="3FA96F0B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Kiểm thử và fix lỗi: 5 ngày</w:t>
      </w:r>
    </w:p>
    <w:p w14:paraId="6215E0C5" w14:textId="0AE3B85A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 xml:space="preserve">Đào tạo nhân viên quả </w:t>
      </w:r>
      <w:proofErr w:type="gramStart"/>
      <w:r w:rsidRPr="001F167B">
        <w:rPr>
          <w:rFonts w:cs="Tahoma"/>
          <w:sz w:val="24"/>
          <w:szCs w:val="24"/>
        </w:rPr>
        <w:t>trị :</w:t>
      </w:r>
      <w:proofErr w:type="gramEnd"/>
      <w:r w:rsidRPr="001F167B">
        <w:rPr>
          <w:rFonts w:cs="Tahoma"/>
          <w:sz w:val="24"/>
          <w:szCs w:val="24"/>
        </w:rPr>
        <w:t xml:space="preserve"> 1 ngày</w:t>
      </w:r>
    </w:p>
    <w:p w14:paraId="5D24082B" w14:textId="4002E234" w:rsidR="001F167B" w:rsidRPr="001F167B" w:rsidRDefault="001F167B" w:rsidP="00BA0800">
      <w:pPr>
        <w:pStyle w:val="ListParagraph"/>
        <w:numPr>
          <w:ilvl w:val="0"/>
          <w:numId w:val="2"/>
        </w:numPr>
        <w:rPr>
          <w:rFonts w:cs="Tahoma"/>
          <w:sz w:val="24"/>
          <w:szCs w:val="24"/>
        </w:rPr>
      </w:pPr>
      <w:r w:rsidRPr="001F167B">
        <w:rPr>
          <w:rFonts w:cs="Tahoma"/>
          <w:sz w:val="24"/>
          <w:szCs w:val="24"/>
        </w:rPr>
        <w:t>Bảo hành: 1 năm</w:t>
      </w:r>
    </w:p>
    <w:p w14:paraId="3B0CA26C" w14:textId="2A2C64B2" w:rsidR="002D1E61" w:rsidRPr="00477EF8" w:rsidRDefault="002D1E61" w:rsidP="001F167B">
      <w:pPr>
        <w:pStyle w:val="ListParagraph"/>
        <w:ind w:left="720"/>
      </w:pPr>
    </w:p>
    <w:p w14:paraId="480ADFF8" w14:textId="691BD52C" w:rsidR="00F930E7" w:rsidRPr="002A0049" w:rsidRDefault="002814C8" w:rsidP="00E31DB9">
      <w:pPr>
        <w:pStyle w:val="Heading2"/>
        <w:rPr>
          <w:sz w:val="28"/>
          <w:szCs w:val="28"/>
        </w:rPr>
      </w:pPr>
      <w:bookmarkStart w:id="29" w:name="_Toc527975139"/>
      <w:bookmarkStart w:id="30" w:name="_Toc532775562"/>
      <w:r w:rsidRPr="002A0049">
        <w:rPr>
          <w:sz w:val="28"/>
          <w:szCs w:val="28"/>
        </w:rPr>
        <w:t>Ước lượng rủi ro</w:t>
      </w:r>
      <w:bookmarkEnd w:id="29"/>
      <w:bookmarkEnd w:id="30"/>
    </w:p>
    <w:p w14:paraId="6BCDD91D" w14:textId="7A3AAA04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Qúa</w:t>
      </w:r>
      <w:r w:rsidR="00FA32AF" w:rsidRPr="00B47FA3">
        <w:rPr>
          <w:sz w:val="24"/>
          <w:szCs w:val="24"/>
        </w:rPr>
        <w:t xml:space="preserve"> tải</w:t>
      </w:r>
    </w:p>
    <w:p w14:paraId="311F4A42" w14:textId="74EBF0CC" w:rsidR="00FA32AF" w:rsidRPr="00B47FA3" w:rsidRDefault="00FA32AF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Chập điện, mất điện.</w:t>
      </w:r>
    </w:p>
    <w:p w14:paraId="1A81AE89" w14:textId="62557208" w:rsidR="00FA32AF" w:rsidRP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>Sảy ra hỏa hoạn.</w:t>
      </w:r>
    </w:p>
    <w:p w14:paraId="03048E20" w14:textId="55CD9E0F" w:rsidR="00B47FA3" w:rsidRDefault="00B47FA3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7FA3">
        <w:rPr>
          <w:sz w:val="24"/>
          <w:szCs w:val="24"/>
        </w:rPr>
        <w:t xml:space="preserve">Tin tặc tấn công </w:t>
      </w:r>
      <w:proofErr w:type="gramStart"/>
      <w:r w:rsidRPr="00B47FA3">
        <w:rPr>
          <w:sz w:val="24"/>
          <w:szCs w:val="24"/>
        </w:rPr>
        <w:t>server .</w:t>
      </w:r>
      <w:proofErr w:type="gramEnd"/>
    </w:p>
    <w:p w14:paraId="4C358F79" w14:textId="07D932E1" w:rsidR="00B24650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do phần cứng</w:t>
      </w:r>
    </w:p>
    <w:p w14:paraId="3281A9AC" w14:textId="49E95C1E" w:rsidR="00B24650" w:rsidRPr="00B47FA3" w:rsidRDefault="00B24650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Lỗi phần mềm</w:t>
      </w:r>
    </w:p>
    <w:p w14:paraId="74F435F1" w14:textId="77777777" w:rsidR="00B47FA3" w:rsidRPr="00FA32AF" w:rsidRDefault="00B47FA3" w:rsidP="00B47FA3">
      <w:pPr>
        <w:ind w:left="360"/>
      </w:pPr>
    </w:p>
    <w:p w14:paraId="31808161" w14:textId="77777777" w:rsidR="001F167B" w:rsidRPr="001F167B" w:rsidRDefault="001F167B" w:rsidP="001F167B"/>
    <w:p w14:paraId="03D23F8F" w14:textId="5AEE5A10" w:rsidR="00F930E7" w:rsidRPr="002A0049" w:rsidRDefault="00F930E7" w:rsidP="00E31DB9">
      <w:pPr>
        <w:pStyle w:val="Heading2"/>
        <w:rPr>
          <w:sz w:val="28"/>
          <w:szCs w:val="28"/>
        </w:rPr>
      </w:pPr>
      <w:bookmarkStart w:id="31" w:name="_Toc527975140"/>
      <w:bookmarkStart w:id="32" w:name="_Toc532775563"/>
      <w:r w:rsidRPr="002A0049">
        <w:rPr>
          <w:sz w:val="28"/>
          <w:szCs w:val="28"/>
        </w:rPr>
        <w:t>Xác định các hạng mục kiểm thử</w:t>
      </w:r>
      <w:bookmarkEnd w:id="31"/>
      <w:bookmarkEnd w:id="32"/>
    </w:p>
    <w:p w14:paraId="050204E9" w14:textId="2CC5AC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tốc độ di chuyển của thang máy</w:t>
      </w:r>
    </w:p>
    <w:p w14:paraId="366A052C" w14:textId="32E66E8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cảnh báo khi quá tải, khi có cháy…</w:t>
      </w:r>
    </w:p>
    <w:p w14:paraId="4D2AE079" w14:textId="2FAC7226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các tính năng chọn tầng, gọi thang máy.</w:t>
      </w:r>
    </w:p>
    <w:p w14:paraId="05A3DA99" w14:textId="1A1FAAA4" w:rsidR="00B47FA3" w:rsidRPr="002A0049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tính toán chọn cabin của hệ thống.</w:t>
      </w:r>
    </w:p>
    <w:p w14:paraId="4BE210C5" w14:textId="744BD330" w:rsidR="00B47FA3" w:rsidRDefault="00B47FA3" w:rsidP="00BA0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0049">
        <w:rPr>
          <w:rFonts w:ascii="Times New Roman" w:hAnsi="Times New Roman" w:cs="Times New Roman"/>
          <w:sz w:val="26"/>
          <w:szCs w:val="26"/>
        </w:rPr>
        <w:t>Kiểm thử UBS khi sảy ra mất điện</w:t>
      </w:r>
    </w:p>
    <w:p w14:paraId="3C000623" w14:textId="56E32899" w:rsidR="009750C9" w:rsidRPr="0014494B" w:rsidRDefault="009750C9" w:rsidP="0014494B">
      <w:pPr>
        <w:rPr>
          <w:rFonts w:ascii="Times New Roman" w:hAnsi="Times New Roman" w:cs="Times New Roman"/>
          <w:sz w:val="26"/>
          <w:szCs w:val="26"/>
        </w:rPr>
      </w:pPr>
    </w:p>
    <w:p w14:paraId="44FE2F08" w14:textId="3E554124" w:rsidR="001F2E8C" w:rsidRDefault="00947316" w:rsidP="00E31DB9">
      <w:pPr>
        <w:pStyle w:val="Heading2"/>
        <w:rPr>
          <w:sz w:val="28"/>
          <w:szCs w:val="28"/>
        </w:rPr>
      </w:pPr>
      <w:bookmarkStart w:id="33" w:name="_Toc527975141"/>
      <w:bookmarkStart w:id="34" w:name="_Toc532775564"/>
      <w:r w:rsidRPr="002A0049">
        <w:rPr>
          <w:sz w:val="28"/>
          <w:szCs w:val="28"/>
        </w:rPr>
        <w:t>Ước lượng cách thức triển khai/cài đặt</w:t>
      </w:r>
      <w:bookmarkEnd w:id="33"/>
      <w:bookmarkEnd w:id="34"/>
    </w:p>
    <w:p w14:paraId="37BEBC5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Đóng gói mã nguồn và lưu trữ</w:t>
      </w:r>
      <w:r>
        <w:rPr>
          <w:sz w:val="24"/>
          <w:szCs w:val="24"/>
        </w:rPr>
        <w:t xml:space="preserve"> vào đĩa cd</w:t>
      </w:r>
    </w:p>
    <w:p w14:paraId="2B4C26C1" w14:textId="77777777" w:rsidR="0014494B" w:rsidRPr="00D9061A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sercurity</w:t>
      </w:r>
    </w:p>
    <w:p w14:paraId="23778917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061A">
        <w:rPr>
          <w:sz w:val="24"/>
          <w:szCs w:val="24"/>
        </w:rPr>
        <w:t>Cài đặt lên hệ thống máy chủ đặt dưới tầng</w:t>
      </w:r>
    </w:p>
    <w:p w14:paraId="3BD2FC11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Đào tạo nhân viên quản trị</w:t>
      </w:r>
    </w:p>
    <w:p w14:paraId="281CE14F" w14:textId="77777777" w:rsidR="0014494B" w:rsidRDefault="0014494B" w:rsidP="00BA08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Bàn giao hệ thống</w:t>
      </w:r>
    </w:p>
    <w:p w14:paraId="5D9E3630" w14:textId="77777777" w:rsidR="009750C9" w:rsidRPr="009750C9" w:rsidRDefault="009750C9" w:rsidP="009750C9"/>
    <w:p w14:paraId="17E47466" w14:textId="36B8FDC6" w:rsidR="002A795C" w:rsidRDefault="002A795C">
      <w:pPr>
        <w:widowControl/>
        <w:suppressAutoHyphens w:val="0"/>
        <w:spacing w:after="0" w:line="240" w:lineRule="auto"/>
        <w:jc w:val="left"/>
      </w:pPr>
    </w:p>
    <w:p w14:paraId="134C77DE" w14:textId="77777777" w:rsidR="002A795C" w:rsidRPr="002A795C" w:rsidRDefault="002A795C" w:rsidP="002A795C"/>
    <w:p w14:paraId="5532CC94" w14:textId="4F7211A5" w:rsidR="00E31DB9" w:rsidRDefault="00E31DB9" w:rsidP="00E31DB9">
      <w:pPr>
        <w:pStyle w:val="Heading1"/>
      </w:pPr>
      <w:bookmarkStart w:id="35" w:name="_Toc527975142"/>
      <w:bookmarkStart w:id="36" w:name="_Toc532775565"/>
      <w:r>
        <w:t>Ước lượng giá thành</w:t>
      </w:r>
      <w:bookmarkEnd w:id="35"/>
      <w:bookmarkEnd w:id="36"/>
    </w:p>
    <w:p w14:paraId="44E85B20" w14:textId="56A35729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 xml:space="preserve">Chi phí phát 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triển  +</w:t>
      </w:r>
      <w:proofErr w:type="gramEnd"/>
      <w:r w:rsidRPr="009750C9">
        <w:rPr>
          <w:rFonts w:ascii="Times New Roman" w:hAnsi="Times New Roman" w:cs="Times New Roman"/>
          <w:sz w:val="26"/>
          <w:szCs w:val="26"/>
        </w:rPr>
        <w:t xml:space="preserve">  Chi phí kiểm thử</w:t>
      </w:r>
      <w:r w:rsidR="00FC70D7" w:rsidRPr="009750C9">
        <w:rPr>
          <w:rFonts w:ascii="Times New Roman" w:hAnsi="Times New Roman" w:cs="Times New Roman"/>
          <w:sz w:val="26"/>
          <w:szCs w:val="26"/>
        </w:rPr>
        <w:t xml:space="preserve">: </w:t>
      </w:r>
      <w:r w:rsidR="00BF6F12" w:rsidRPr="009750C9">
        <w:rPr>
          <w:rFonts w:ascii="Times New Roman" w:hAnsi="Times New Roman" w:cs="Times New Roman"/>
          <w:sz w:val="26"/>
          <w:szCs w:val="26"/>
        </w:rPr>
        <w:t>25 triệu.</w:t>
      </w:r>
    </w:p>
    <w:p w14:paraId="5B12B085" w14:textId="10E168D0" w:rsidR="003E6A70" w:rsidRPr="009750C9" w:rsidRDefault="003E6A70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vận hành</w:t>
      </w:r>
      <w:r w:rsidR="003C2146" w:rsidRPr="009750C9">
        <w:rPr>
          <w:rFonts w:ascii="Times New Roman" w:hAnsi="Times New Roman" w:cs="Times New Roman"/>
          <w:sz w:val="26"/>
          <w:szCs w:val="26"/>
        </w:rPr>
        <w:t>, quản lý, hành chính</w:t>
      </w:r>
      <w:r w:rsidR="00BF6F12" w:rsidRPr="009750C9">
        <w:rPr>
          <w:rFonts w:ascii="Times New Roman" w:hAnsi="Times New Roman" w:cs="Times New Roman"/>
          <w:sz w:val="26"/>
          <w:szCs w:val="26"/>
        </w:rPr>
        <w:t>: 15 triệu</w:t>
      </w:r>
    </w:p>
    <w:p w14:paraId="150ECCDC" w14:textId="12B89E20" w:rsidR="003C2146" w:rsidRPr="009750C9" w:rsidRDefault="003C2146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kính doanh, quảng cáo, tiếp thị</w:t>
      </w:r>
      <w:r w:rsidR="00BF6F12" w:rsidRPr="009750C9">
        <w:rPr>
          <w:rFonts w:ascii="Times New Roman" w:hAnsi="Times New Roman" w:cs="Times New Roman"/>
          <w:sz w:val="26"/>
          <w:szCs w:val="26"/>
        </w:rPr>
        <w:t>: 10 triệu</w:t>
      </w:r>
    </w:p>
    <w:p w14:paraId="4F96FB21" w14:textId="634C59ED" w:rsidR="00BF6F12" w:rsidRDefault="00BF6F12" w:rsidP="003D6029">
      <w:pPr>
        <w:rPr>
          <w:rFonts w:ascii="Times New Roman" w:hAnsi="Times New Roman" w:cs="Times New Roman"/>
          <w:sz w:val="26"/>
          <w:szCs w:val="26"/>
        </w:rPr>
      </w:pPr>
      <w:r w:rsidRPr="009750C9">
        <w:rPr>
          <w:rFonts w:ascii="Times New Roman" w:hAnsi="Times New Roman" w:cs="Times New Roman"/>
          <w:sz w:val="26"/>
          <w:szCs w:val="26"/>
        </w:rPr>
        <w:t>Chi phí bảo trì: 10 triệu/</w:t>
      </w:r>
      <w:proofErr w:type="gramStart"/>
      <w:r w:rsidRPr="009750C9">
        <w:rPr>
          <w:rFonts w:ascii="Times New Roman" w:hAnsi="Times New Roman" w:cs="Times New Roman"/>
          <w:sz w:val="26"/>
          <w:szCs w:val="26"/>
        </w:rPr>
        <w:t>năm.</w:t>
      </w:r>
      <w:r w:rsidR="009750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9750C9">
        <w:rPr>
          <w:rFonts w:ascii="Times New Roman" w:hAnsi="Times New Roman" w:cs="Times New Roman"/>
          <w:sz w:val="26"/>
          <w:szCs w:val="26"/>
        </w:rPr>
        <w:t>Trong trường hợp phía khách hàng kí hợp đồng bảo trì.)</w:t>
      </w:r>
    </w:p>
    <w:p w14:paraId="046856D9" w14:textId="31D8758F" w:rsidR="009750C9" w:rsidRDefault="009750C9" w:rsidP="003D6029">
      <w:pPr>
        <w:rPr>
          <w:rFonts w:ascii="Times New Roman" w:hAnsi="Times New Roman" w:cs="Times New Roman"/>
          <w:sz w:val="26"/>
          <w:szCs w:val="26"/>
        </w:rPr>
      </w:pPr>
    </w:p>
    <w:p w14:paraId="5822C7AA" w14:textId="465E9BFC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Tổng: 50.000.000đ</w:t>
      </w:r>
    </w:p>
    <w:p w14:paraId="3692F78D" w14:textId="1A73C6AF" w:rsidR="009750C9" w:rsidRPr="009750C9" w:rsidRDefault="009750C9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9750C9">
        <w:rPr>
          <w:rFonts w:ascii="Times New Roman" w:hAnsi="Times New Roman" w:cs="Times New Roman"/>
          <w:b/>
          <w:sz w:val="26"/>
          <w:szCs w:val="26"/>
        </w:rPr>
        <w:t>Bằng chữ: Năm mươi triệu đồng chẵn.</w:t>
      </w:r>
    </w:p>
    <w:p w14:paraId="70F3273E" w14:textId="27A27AAD" w:rsidR="002A795C" w:rsidRPr="002A0049" w:rsidRDefault="002A795C">
      <w:pPr>
        <w:widowControl/>
        <w:suppressAutoHyphens w:val="0"/>
        <w:spacing w:after="0" w:line="240" w:lineRule="auto"/>
        <w:jc w:val="left"/>
        <w:rPr>
          <w:i/>
          <w:sz w:val="26"/>
          <w:szCs w:val="26"/>
        </w:rPr>
      </w:pPr>
      <w:r w:rsidRPr="002A0049">
        <w:rPr>
          <w:i/>
          <w:sz w:val="26"/>
          <w:szCs w:val="26"/>
        </w:rPr>
        <w:br w:type="page"/>
      </w:r>
    </w:p>
    <w:p w14:paraId="1F49164B" w14:textId="77777777" w:rsidR="002A795C" w:rsidRDefault="002A795C" w:rsidP="003D6029">
      <w:pPr>
        <w:rPr>
          <w:i/>
        </w:rPr>
      </w:pPr>
    </w:p>
    <w:p w14:paraId="18DF288D" w14:textId="19363F21" w:rsidR="00E31DB9" w:rsidRDefault="00E31DB9" w:rsidP="00E31DB9">
      <w:pPr>
        <w:pStyle w:val="Heading1"/>
      </w:pPr>
      <w:bookmarkStart w:id="37" w:name="_Toc527975143"/>
      <w:bookmarkStart w:id="38" w:name="_Toc532775566"/>
      <w:r>
        <w:t>Phân chia các giai đoạn</w:t>
      </w:r>
      <w:r w:rsidR="00F85B49">
        <w:t xml:space="preserve"> chính</w:t>
      </w:r>
      <w:bookmarkEnd w:id="37"/>
      <w:bookmarkEnd w:id="38"/>
    </w:p>
    <w:p w14:paraId="7F5BA4FA" w14:textId="5BF75387" w:rsidR="00646789" w:rsidRDefault="00646789" w:rsidP="00DE0787">
      <w:pPr>
        <w:rPr>
          <w:i/>
        </w:rPr>
      </w:pPr>
    </w:p>
    <w:p w14:paraId="4F50B88E" w14:textId="77777777" w:rsidR="00584EA7" w:rsidRPr="00EB7F09" w:rsidRDefault="00CC321F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1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Khảo sát dự án</w:t>
      </w:r>
      <w:r w:rsidR="00584EA7" w:rsidRPr="00EB7F09">
        <w:rPr>
          <w:rFonts w:ascii="Times New Roman" w:hAnsi="Times New Roman" w:cs="Times New Roman"/>
          <w:sz w:val="26"/>
          <w:szCs w:val="26"/>
        </w:rPr>
        <w:t>.</w:t>
      </w:r>
    </w:p>
    <w:p w14:paraId="79E42281" w14:textId="1FEFF28A" w:rsidR="00CC321F" w:rsidRPr="00EB7F09" w:rsidRDefault="00CC321F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Khảo sát </w:t>
      </w:r>
      <w:r w:rsidR="00584EA7" w:rsidRPr="00EB7F09">
        <w:rPr>
          <w:rFonts w:ascii="Times New Roman" w:hAnsi="Times New Roman" w:cs="Times New Roman"/>
          <w:sz w:val="26"/>
          <w:szCs w:val="26"/>
        </w:rPr>
        <w:t>cơ sở hạ tầng của khách hàng.</w:t>
      </w:r>
    </w:p>
    <w:p w14:paraId="1397045C" w14:textId="07B41AD2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các tính năng của hệ thống.</w:t>
      </w:r>
    </w:p>
    <w:p w14:paraId="237595AD" w14:textId="1C2750B9" w:rsidR="00584EA7" w:rsidRPr="00EB7F09" w:rsidRDefault="00584EA7" w:rsidP="00BA0800">
      <w:pPr>
        <w:pStyle w:val="ListParagraph"/>
        <w:widowControl/>
        <w:numPr>
          <w:ilvl w:val="0"/>
          <w:numId w:val="11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Trao đổi đinh mức giá</w:t>
      </w:r>
    </w:p>
    <w:p w14:paraId="46E944AF" w14:textId="21CD8C93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2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Pr="00EB7F09">
        <w:rPr>
          <w:rFonts w:ascii="Times New Roman" w:hAnsi="Times New Roman" w:cs="Times New Roman"/>
          <w:sz w:val="26"/>
          <w:szCs w:val="26"/>
        </w:rPr>
        <w:t>Phân tích thiết kết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(Nhận 20% chi phí dự án)</w:t>
      </w:r>
    </w:p>
    <w:p w14:paraId="06B9612E" w14:textId="2B509CFB" w:rsidR="00CC321F" w:rsidRPr="00EB7F09" w:rsidRDefault="00CC321F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 đưa ra sơ các sơ đồ lớp, sơ đồ hoạt động</w:t>
      </w:r>
    </w:p>
    <w:p w14:paraId="4EA31682" w14:textId="06308450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Thiết kế giao diện ở mức sơ cấp</w:t>
      </w:r>
    </w:p>
    <w:p w14:paraId="78C17E14" w14:textId="5F492ED6" w:rsidR="00CC321F" w:rsidRPr="00EB7F09" w:rsidRDefault="00CC321F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3</w:t>
      </w:r>
      <w:r w:rsidRPr="00EB7F09">
        <w:rPr>
          <w:rFonts w:ascii="Times New Roman" w:hAnsi="Times New Roman" w:cs="Times New Roman"/>
          <w:i/>
          <w:sz w:val="26"/>
          <w:szCs w:val="26"/>
        </w:rPr>
        <w:t xml:space="preserve">:  </w:t>
      </w:r>
      <w:r w:rsidRPr="00EB7F09">
        <w:rPr>
          <w:rFonts w:ascii="Times New Roman" w:hAnsi="Times New Roman" w:cs="Times New Roman"/>
          <w:sz w:val="26"/>
          <w:szCs w:val="26"/>
        </w:rPr>
        <w:t>Triển khai dự án:</w:t>
      </w:r>
      <w:r w:rsidR="00584EA7" w:rsidRPr="00EB7F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80E011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Lựa chọn và phân công nhân lực.</w:t>
      </w:r>
    </w:p>
    <w:p w14:paraId="5DC1CF9A" w14:textId="77777777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Code</w:t>
      </w:r>
    </w:p>
    <w:p w14:paraId="60859206" w14:textId="41899E25" w:rsidR="00CC321F" w:rsidRPr="00EB7F09" w:rsidRDefault="00CC321F" w:rsidP="00BA0800">
      <w:pPr>
        <w:pStyle w:val="ListParagraph"/>
        <w:widowControl/>
        <w:numPr>
          <w:ilvl w:val="0"/>
          <w:numId w:val="2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</w:t>
      </w:r>
    </w:p>
    <w:p w14:paraId="5784CA9B" w14:textId="507CD009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>Giai đoạn 4</w:t>
      </w:r>
      <w:r w:rsidRPr="00EB7F09">
        <w:rPr>
          <w:rFonts w:ascii="Times New Roman" w:hAnsi="Times New Roman" w:cs="Times New Roman"/>
          <w:sz w:val="26"/>
          <w:szCs w:val="26"/>
        </w:rPr>
        <w:t>: Tích hợp sản phẩm vào hệ thống phía khách hàng. (Nhận 50% chi phí dự án)</w:t>
      </w:r>
    </w:p>
    <w:p w14:paraId="0B3346F4" w14:textId="42B6D526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 xml:space="preserve">Cài đặt sản phảm </w:t>
      </w:r>
    </w:p>
    <w:p w14:paraId="7B1BE958" w14:textId="723D0D0B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Kiểm thử.</w:t>
      </w:r>
    </w:p>
    <w:p w14:paraId="44727532" w14:textId="6D340784" w:rsidR="00584EA7" w:rsidRPr="00EB7F09" w:rsidRDefault="00584EA7" w:rsidP="00584EA7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5: </w:t>
      </w:r>
      <w:r w:rsidRPr="00EB7F09">
        <w:rPr>
          <w:rFonts w:ascii="Times New Roman" w:hAnsi="Times New Roman" w:cs="Times New Roman"/>
          <w:sz w:val="26"/>
          <w:szCs w:val="26"/>
        </w:rPr>
        <w:t>Bàn giao hệ thống (Nhận 30% chi phí dự án)</w:t>
      </w:r>
    </w:p>
    <w:p w14:paraId="425E40F0" w14:textId="6F3682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Training nhân viên quản trị.</w:t>
      </w:r>
    </w:p>
    <w:p w14:paraId="19419F7E" w14:textId="5B77FEB7" w:rsidR="00584EA7" w:rsidRPr="00EB7F09" w:rsidRDefault="00584EA7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Nhiệm thu.</w:t>
      </w:r>
    </w:p>
    <w:p w14:paraId="65A1EB8E" w14:textId="77777777" w:rsidR="00EB7F09" w:rsidRPr="00EB7F09" w:rsidRDefault="00584EA7" w:rsidP="00EB7F09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b/>
          <w:i/>
          <w:sz w:val="26"/>
          <w:szCs w:val="26"/>
        </w:rPr>
        <w:t xml:space="preserve">Giai đoạn 6: </w:t>
      </w:r>
      <w:r w:rsidRPr="00EB7F09">
        <w:rPr>
          <w:rFonts w:ascii="Times New Roman" w:hAnsi="Times New Roman" w:cs="Times New Roman"/>
          <w:sz w:val="26"/>
          <w:szCs w:val="26"/>
        </w:rPr>
        <w:t>bảo hành, bảo tr</w:t>
      </w:r>
      <w:r w:rsidR="00EB7F09" w:rsidRPr="00EB7F09">
        <w:rPr>
          <w:rFonts w:ascii="Times New Roman" w:hAnsi="Times New Roman" w:cs="Times New Roman"/>
          <w:sz w:val="26"/>
          <w:szCs w:val="26"/>
        </w:rPr>
        <w:t>ì</w:t>
      </w:r>
    </w:p>
    <w:p w14:paraId="02D7A622" w14:textId="77777777" w:rsidR="00EB7F09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Bảo hành 1 năm.</w:t>
      </w:r>
    </w:p>
    <w:p w14:paraId="3AA880AA" w14:textId="311A3CAC" w:rsidR="002A795C" w:rsidRPr="00EB7F09" w:rsidRDefault="00EB7F09" w:rsidP="00BA0800">
      <w:pPr>
        <w:pStyle w:val="ListParagraph"/>
        <w:widowControl/>
        <w:numPr>
          <w:ilvl w:val="0"/>
          <w:numId w:val="10"/>
        </w:numPr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 w:rsidRPr="00EB7F09">
        <w:rPr>
          <w:rFonts w:ascii="Times New Roman" w:hAnsi="Times New Roman" w:cs="Times New Roman"/>
          <w:sz w:val="26"/>
          <w:szCs w:val="26"/>
        </w:rPr>
        <w:t>Sau 1 năm gia hạn bảo trì 10tr/ 1 năm nếu cần.</w:t>
      </w:r>
      <w:r w:rsidR="002A795C" w:rsidRPr="00EB7F09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06709DB4" w14:textId="77777777" w:rsidR="002A795C" w:rsidRPr="00646789" w:rsidRDefault="002A795C" w:rsidP="002A795C">
      <w:pPr>
        <w:pStyle w:val="ListParagraph"/>
        <w:ind w:left="720"/>
        <w:rPr>
          <w:i/>
        </w:rPr>
      </w:pPr>
    </w:p>
    <w:p w14:paraId="6C4B20CD" w14:textId="46A1E73E" w:rsidR="00DE0787" w:rsidRDefault="00DE0787" w:rsidP="00DE0787">
      <w:pPr>
        <w:pStyle w:val="Heading1"/>
      </w:pPr>
      <w:bookmarkStart w:id="39" w:name="_Toc527975144"/>
      <w:bookmarkStart w:id="40" w:name="_Toc532775567"/>
      <w:r>
        <w:t>Phân tích thiết kế</w:t>
      </w:r>
      <w:bookmarkEnd w:id="39"/>
      <w:bookmarkEnd w:id="40"/>
      <w:r>
        <w:t xml:space="preserve"> </w:t>
      </w:r>
    </w:p>
    <w:p w14:paraId="4870C85E" w14:textId="495D230D" w:rsidR="003F1120" w:rsidRDefault="003F1120" w:rsidP="003F1120">
      <w:pPr>
        <w:pStyle w:val="Heading2"/>
        <w:rPr>
          <w:lang w:eastAsia="en-US" w:bidi="ar-SA"/>
        </w:rPr>
      </w:pPr>
      <w:bookmarkStart w:id="41" w:name="_Toc527975145"/>
      <w:bookmarkStart w:id="42" w:name="_Toc532775568"/>
      <w:r w:rsidRPr="003F1120">
        <w:rPr>
          <w:lang w:eastAsia="en-US" w:bidi="ar-SA"/>
        </w:rPr>
        <w:t>Mô hình tích hợp phần cứng/phần mềm</w:t>
      </w:r>
      <w:bookmarkEnd w:id="41"/>
      <w:bookmarkEnd w:id="42"/>
    </w:p>
    <w:p w14:paraId="15168DFB" w14:textId="77777777" w:rsidR="006B16AD" w:rsidRPr="006B16AD" w:rsidRDefault="006B16AD" w:rsidP="006B16AD">
      <w:pPr>
        <w:rPr>
          <w:lang w:eastAsia="en-US" w:bidi="ar-SA"/>
        </w:rPr>
      </w:pPr>
    </w:p>
    <w:p w14:paraId="041D1E85" w14:textId="4BF2CB89" w:rsidR="002A0049" w:rsidRPr="002A0049" w:rsidRDefault="00AD61BE" w:rsidP="00BA0800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ind w:left="0"/>
        <w:rPr>
          <w:rFonts w:ascii="Open Sans" w:eastAsia="Times New Roman" w:hAnsi="Open Sans" w:cs="Open Sans"/>
          <w:color w:val="000000"/>
          <w:sz w:val="28"/>
          <w:szCs w:val="28"/>
          <w:lang w:eastAsia="en-US" w:bidi="ar-SA"/>
        </w:rPr>
      </w:pPr>
      <w:r w:rsidRPr="002A0049">
        <w:rPr>
          <w:rFonts w:ascii="Times New Roman" w:hAnsi="Times New Roman" w:cs="Times New Roman"/>
          <w:noProof/>
          <w:sz w:val="28"/>
          <w:szCs w:val="28"/>
        </w:rPr>
        <w:t>Phần cứ</w:t>
      </w:r>
      <w:r w:rsidR="006B16AD" w:rsidRPr="002A0049">
        <w:rPr>
          <w:rFonts w:ascii="Times New Roman" w:hAnsi="Times New Roman" w:cs="Times New Roman"/>
          <w:noProof/>
          <w:sz w:val="28"/>
          <w:szCs w:val="28"/>
        </w:rPr>
        <w:t xml:space="preserve">ng: </w:t>
      </w:r>
    </w:p>
    <w:p w14:paraId="55D97D3D" w14:textId="5574998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Loại </w:t>
      </w:r>
      <w:proofErr w:type="gramStart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thang :</w:t>
      </w:r>
      <w:proofErr w:type="gramEnd"/>
      <w:r w:rsidRPr="002A0049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máy tải khách  (MITSUBISHI)</w:t>
      </w:r>
    </w:p>
    <w:p w14:paraId="13A6691A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Model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Thang có phòng máy và thang không phòng máy</w:t>
      </w:r>
    </w:p>
    <w:p w14:paraId="721AB90C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Tải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trọng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320kg đến 2000 kg</w:t>
      </w:r>
    </w:p>
    <w:p w14:paraId="063A00D1" w14:textId="77777777" w:rsidR="006B16AD" w:rsidRPr="006B16AD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Tốc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độ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Từ 60m/phút – 150 m/phút</w:t>
      </w:r>
    </w:p>
    <w:p w14:paraId="7A3E0459" w14:textId="7D930B2F" w:rsidR="006B16AD" w:rsidRPr="002A0049" w:rsidRDefault="006B16AD" w:rsidP="00BA0800">
      <w:pPr>
        <w:widowControl/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6"/>
          <w:szCs w:val="26"/>
          <w:lang w:eastAsia="en-US" w:bidi="ar-SA"/>
        </w:rPr>
      </w:pPr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Hành </w:t>
      </w:r>
      <w:proofErr w:type="gramStart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>trình :</w:t>
      </w:r>
      <w:proofErr w:type="gramEnd"/>
      <w:r w:rsidRPr="006B16AD">
        <w:rPr>
          <w:rFonts w:ascii="Times New Roman" w:eastAsia="Times New Roman" w:hAnsi="Times New Roman" w:cs="Times New Roman"/>
          <w:color w:val="000000"/>
          <w:sz w:val="26"/>
          <w:szCs w:val="26"/>
          <w:lang w:eastAsia="en-US" w:bidi="ar-SA"/>
        </w:rPr>
        <w:t xml:space="preserve"> Tối đa 30 điểm dừng</w:t>
      </w:r>
    </w:p>
    <w:p w14:paraId="0D211632" w14:textId="77777777" w:rsidR="006B16AD" w:rsidRP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</w:p>
    <w:p w14:paraId="71AA5B59" w14:textId="50F3E0B0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noProof/>
        </w:rPr>
        <w:drawing>
          <wp:inline distT="0" distB="0" distL="0" distR="0" wp14:anchorId="1F464488" wp14:editId="7B65E622">
            <wp:extent cx="5229225" cy="34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10" cy="350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817" w14:textId="008E380C" w:rsidR="006B16AD" w:rsidRDefault="006B16AD" w:rsidP="006B16AD">
      <w:pPr>
        <w:widowControl/>
        <w:shd w:val="clear" w:color="auto" w:fill="FFFFFF"/>
        <w:suppressAutoHyphens w:val="0"/>
        <w:spacing w:before="100" w:beforeAutospacing="1" w:after="100" w:afterAutospacing="1" w:line="300" w:lineRule="atLeas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/>
      </w:r>
    </w:p>
    <w:p w14:paraId="45885842" w14:textId="74B7AC26" w:rsidR="00314C2A" w:rsidRPr="00EB7F09" w:rsidRDefault="006B16AD" w:rsidP="00BA0800">
      <w:pPr>
        <w:pStyle w:val="ListParagraph"/>
        <w:widowControl/>
        <w:numPr>
          <w:ilvl w:val="0"/>
          <w:numId w:val="12"/>
        </w:numPr>
        <w:suppressAutoHyphens w:val="0"/>
        <w:spacing w:after="0" w:line="240" w:lineRule="auto"/>
        <w:jc w:val="left"/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</w:pPr>
      <w:r w:rsidRPr="00EB7F09">
        <w:rPr>
          <w:rFonts w:ascii="Open Sans" w:eastAsia="Times New Roman" w:hAnsi="Open Sans" w:cs="Open Sans"/>
          <w:color w:val="000000"/>
          <w:sz w:val="24"/>
          <w:szCs w:val="24"/>
          <w:lang w:eastAsia="en-US" w:bidi="ar-SA"/>
        </w:rPr>
        <w:br w:type="page"/>
      </w:r>
      <w:r w:rsidRPr="00EB7F09">
        <w:rPr>
          <w:rFonts w:ascii="Times New Roman" w:hAnsi="Times New Roman" w:cs="Times New Roman"/>
          <w:sz w:val="32"/>
          <w:szCs w:val="32"/>
          <w:lang w:eastAsia="en-US" w:bidi="ar-SA"/>
        </w:rPr>
        <w:lastRenderedPageBreak/>
        <w:t>Phần mềm</w:t>
      </w:r>
      <w:r w:rsidRPr="00EB7F09">
        <w:rPr>
          <w:rFonts w:ascii="Times New Roman" w:hAnsi="Times New Roman" w:cs="Times New Roman"/>
          <w:sz w:val="28"/>
          <w:szCs w:val="28"/>
          <w:lang w:eastAsia="en-US" w:bidi="ar-SA"/>
        </w:rPr>
        <w:t>: Biểu đồ lớp của hệ thống.</w:t>
      </w:r>
    </w:p>
    <w:p w14:paraId="7A2E9E6F" w14:textId="77777777" w:rsidR="006B16AD" w:rsidRDefault="006B16AD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750765B" w14:textId="6DF5D3B1" w:rsidR="000C6B48" w:rsidRDefault="006B16AD" w:rsidP="000C6B48">
      <w:pPr>
        <w:pStyle w:val="ListParagraph"/>
        <w:ind w:left="720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noProof/>
        </w:rPr>
        <w:drawing>
          <wp:inline distT="0" distB="0" distL="0" distR="0" wp14:anchorId="7A624DD4" wp14:editId="76F33AAD">
            <wp:extent cx="5574665" cy="2571541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79" cy="25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CEAE" w14:textId="77777777" w:rsidR="000C6B48" w:rsidRPr="000C6B48" w:rsidRDefault="000C6B48" w:rsidP="000C6B48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D51FF0" w14:textId="4B1AF0EB" w:rsidR="00FC1742" w:rsidRDefault="00FC1742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panel</w:t>
      </w:r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thiết kế đối tượng bẳng điều </w:t>
      </w:r>
      <w:proofErr w:type="gramStart"/>
      <w:r w:rsidRPr="000C6B48">
        <w:rPr>
          <w:rFonts w:ascii="Times New Roman" w:hAnsi="Times New Roman" w:cs="Times New Roman"/>
          <w:sz w:val="28"/>
          <w:szCs w:val="28"/>
          <w:lang w:eastAsia="en-US" w:bidi="ar-SA"/>
        </w:rPr>
        <w:t>khiển .</w:t>
      </w:r>
      <w:proofErr w:type="gramEnd"/>
    </w:p>
    <w:p w14:paraId="639952E4" w14:textId="33350188" w:rsidR="000C6B48" w:rsidRPr="00A32CEA" w:rsidRDefault="000C6B4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138899AC" w14:textId="3F3E99ED" w:rsidR="000C6B48" w:rsidRDefault="000C6B4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Type</w:t>
      </w:r>
      <w:r w:rsidR="004A044B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  <w:r w:rsidR="00616B78">
        <w:rPr>
          <w:rFonts w:ascii="Times New Roman" w:hAnsi="Times New Roman" w:cs="Times New Roman"/>
          <w:sz w:val="28"/>
          <w:szCs w:val="28"/>
          <w:lang w:eastAsia="en-US" w:bidi="ar-SA"/>
        </w:rPr>
        <w:t>có 2 loại bảng điều khiển inside và outside.</w:t>
      </w:r>
    </w:p>
    <w:p w14:paraId="5FA3FE2D" w14:textId="3C9B20C9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thuộc tính button gồm clode, open, down, up, emergency.</w:t>
      </w:r>
    </w:p>
    <w:p w14:paraId="1C45EC8A" w14:textId="264590FE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Floorbutton: danh sách các tầng.</w:t>
      </w:r>
    </w:p>
    <w:p w14:paraId="55D82F2C" w14:textId="6EA0430D" w:rsidR="00616B78" w:rsidRDefault="00616B78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Carbin: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lớp đối tượng thang máy</w:t>
      </w:r>
    </w:p>
    <w:p w14:paraId="15393253" w14:textId="509F660B" w:rsidR="00616B78" w:rsidRPr="00A32CEA" w:rsidRDefault="00616B78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A32CEA">
        <w:rPr>
          <w:rFonts w:ascii="Times New Roman" w:hAnsi="Times New Roman" w:cs="Times New Roman"/>
          <w:sz w:val="28"/>
          <w:szCs w:val="28"/>
          <w:lang w:eastAsia="en-US" w:bidi="ar-SA"/>
        </w:rPr>
        <w:t>Các thuộc tính:</w:t>
      </w:r>
    </w:p>
    <w:p w14:paraId="592487FD" w14:textId="74F1073F" w:rsidR="00616B78" w:rsidRDefault="00616B78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CurrentFloor</w:t>
      </w:r>
      <w:r w:rsidR="00A32CEA">
        <w:rPr>
          <w:rFonts w:ascii="Times New Roman" w:hAnsi="Times New Roman" w:cs="Times New Roman"/>
          <w:sz w:val="28"/>
          <w:szCs w:val="28"/>
          <w:lang w:eastAsia="en-US" w:bidi="ar-SA"/>
        </w:rPr>
        <w:t>: Tầng hiện tại của Carbin.</w:t>
      </w:r>
    </w:p>
    <w:p w14:paraId="5DAFFEEF" w14:textId="2655A9A3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Panel: đối tượng bảng điều khiển</w:t>
      </w:r>
    </w:p>
    <w:p w14:paraId="0CB816F9" w14:textId="227B533D" w:rsidR="00A32CEA" w:rsidRDefault="00A32CEA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thức:</w:t>
      </w:r>
    </w:p>
    <w:p w14:paraId="703510EA" w14:textId="364CFEE5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di chuyển thang máy.</w:t>
      </w:r>
    </w:p>
    <w:p w14:paraId="42DB6438" w14:textId="756391BD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OpenCarbin(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Mở cửa Carbin.</w:t>
      </w:r>
    </w:p>
    <w:p w14:paraId="6B273FCB" w14:textId="36A8EB2A" w:rsidR="00A32CEA" w:rsidRP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CloseCarbin(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Đóng cửa Carbin.</w:t>
      </w:r>
    </w:p>
    <w:p w14:paraId="51AA4703" w14:textId="19FF11BD" w:rsidR="00616B78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CallEmergency(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Liên lạc khi có sự cố.</w:t>
      </w:r>
    </w:p>
    <w:p w14:paraId="695845A4" w14:textId="2E8A5E16" w:rsidR="00A32CEA" w:rsidRDefault="00A32CEA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CallBell(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Bật chuông khi carbin đến đích hoặc sảy ra sự cố thang máy.</w:t>
      </w:r>
    </w:p>
    <w:p w14:paraId="0D4836C8" w14:textId="58C4E380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thang máy chờ.</w:t>
      </w:r>
    </w:p>
    <w:p w14:paraId="6E7209DE" w14:textId="3854EC61" w:rsidR="00E10292" w:rsidRDefault="00C63B34" w:rsidP="00BA08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EB7F09">
        <w:rPr>
          <w:rFonts w:ascii="Times New Roman" w:hAnsi="Times New Roman" w:cs="Times New Roman"/>
          <w:b/>
          <w:i/>
          <w:sz w:val="28"/>
          <w:szCs w:val="28"/>
          <w:lang w:eastAsia="en-US" w:bidi="ar-SA"/>
        </w:rPr>
        <w:t>Class System: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Sử lí logic của hệ thống và chứa hàm main.</w:t>
      </w:r>
    </w:p>
    <w:p w14:paraId="671B4E20" w14:textId="5CAA2380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Gồm các thuộc tính:</w:t>
      </w:r>
    </w:p>
    <w:p w14:paraId="0620CF3A" w14:textId="7939B214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NumberOfcarbin: số carbin hoạt động.</w:t>
      </w:r>
    </w:p>
    <w:p w14:paraId="1EB1A431" w14:textId="1EF3FEF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ListCarbin: Danh sách Carbin.</w:t>
      </w:r>
    </w:p>
    <w:p w14:paraId="6AE47439" w14:textId="0D74D232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Mode: Phương thức hoạt động của thang máy.</w:t>
      </w:r>
    </w:p>
    <w:p w14:paraId="55B06E14" w14:textId="4E14CB68" w:rsidR="00C63B34" w:rsidRDefault="00C63B34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Các phương thức.</w:t>
      </w:r>
    </w:p>
    <w:p w14:paraId="0ECC3D76" w14:textId="5E5976D1" w:rsid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CallElevator(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tính toán và chọn thang máy.</w:t>
      </w:r>
    </w:p>
    <w:p w14:paraId="293023C4" w14:textId="0A7B12BC" w:rsidR="00C63B34" w:rsidRPr="00C63B34" w:rsidRDefault="00C63B34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MoveCarbin(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  <w:r w:rsidR="00FF5CA1">
        <w:rPr>
          <w:rFonts w:ascii="Times New Roman" w:hAnsi="Times New Roman" w:cs="Times New Roman"/>
          <w:sz w:val="28"/>
          <w:szCs w:val="28"/>
          <w:lang w:eastAsia="en-US" w:bidi="ar-SA"/>
        </w:rPr>
        <w:t>: Thiết lập lộ trình cho carbin.</w:t>
      </w:r>
    </w:p>
    <w:p w14:paraId="1376EFBE" w14:textId="5EFEB522" w:rsidR="00FC1742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ChangeMode(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Thay đổi phương thức hoạt động của thang máy.</w:t>
      </w:r>
    </w:p>
    <w:p w14:paraId="4BAA733E" w14:textId="77777777" w:rsid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startSystem(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>): bắt đầu hoạt động</w:t>
      </w:r>
    </w:p>
    <w:p w14:paraId="6C77CF83" w14:textId="7A090BEA" w:rsidR="00FF5CA1" w:rsidRPr="00FF5CA1" w:rsidRDefault="00FF5CA1" w:rsidP="00BA080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): hàm chính của chương trình. </w:t>
      </w:r>
    </w:p>
    <w:p w14:paraId="3C7F0194" w14:textId="481B069F" w:rsidR="00FC1742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D9E0D8" w14:textId="7493AB90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0299F22" w14:textId="37CAC3E1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8C9511F" w14:textId="77777777" w:rsidR="00FF5CA1" w:rsidRDefault="00FF5CA1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353DA7" w14:textId="77777777" w:rsidR="00FC1742" w:rsidRPr="006B16AD" w:rsidRDefault="00FC1742" w:rsidP="006B16AD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C398E3" w14:textId="576952BF" w:rsidR="003F1120" w:rsidRDefault="003F1120" w:rsidP="003F1120">
      <w:pPr>
        <w:pStyle w:val="Heading2"/>
        <w:rPr>
          <w:lang w:eastAsia="en-US" w:bidi="ar-SA"/>
        </w:rPr>
      </w:pPr>
      <w:bookmarkStart w:id="43" w:name="_Toc527975146"/>
      <w:bookmarkStart w:id="44" w:name="_Toc532775569"/>
      <w:r w:rsidRPr="003F1120">
        <w:rPr>
          <w:lang w:eastAsia="en-US" w:bidi="ar-SA"/>
        </w:rPr>
        <w:t>Giao diện</w:t>
      </w:r>
      <w:bookmarkEnd w:id="43"/>
      <w:bookmarkEnd w:id="44"/>
    </w:p>
    <w:p w14:paraId="7E984911" w14:textId="0A4C5AC7" w:rsidR="00DD6125" w:rsidRPr="00DD6125" w:rsidRDefault="00DD6125" w:rsidP="00DD6125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>Giao diện quản trị</w:t>
      </w:r>
    </w:p>
    <w:p w14:paraId="39D42C9D" w14:textId="42BAF9E2" w:rsidR="00E66A1B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Chế độ: Lựa chọn phương thức hoạt động của thang máy, có 3 thức.</w:t>
      </w:r>
    </w:p>
    <w:p w14:paraId="1A1137E2" w14:textId="549289B2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Hight Performance: Hoạt động tối đa công suất.</w:t>
      </w:r>
    </w:p>
    <w:p w14:paraId="4AAAABC0" w14:textId="457229E7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Balanced: tốc độ thang máy đưa về mặc định.</w:t>
      </w:r>
    </w:p>
    <w:p w14:paraId="47BE5A49" w14:textId="5114B756" w:rsidR="00FF5CA1" w:rsidRDefault="00FF5CA1" w:rsidP="00BA08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Power saver: giảm số lượng thang máy, tăng thời gian chờ của các carbin.</w:t>
      </w:r>
    </w:p>
    <w:p w14:paraId="22CA49B1" w14:textId="65D6D86C" w:rsidR="00FF5CA1" w:rsidRDefault="00FF5CA1" w:rsidP="00BA08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Quản lí thang máy:</w:t>
      </w:r>
    </w:p>
    <w:p w14:paraId="7E399467" w14:textId="10889FD2" w:rsid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thang máy hoạt động.</w:t>
      </w:r>
    </w:p>
    <w:p w14:paraId="6467E672" w14:textId="6A722F66" w:rsidR="00FF5CA1" w:rsidRPr="00FF5CA1" w:rsidRDefault="00FF5CA1" w:rsidP="00BA08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>Chọn số tầng hoạt động của thang máy.</w:t>
      </w:r>
    </w:p>
    <w:p w14:paraId="259CC3D0" w14:textId="77777777" w:rsidR="00FF5CA1" w:rsidRPr="00FF5CA1" w:rsidRDefault="00FF5CA1" w:rsidP="00FF5CA1">
      <w:pPr>
        <w:pStyle w:val="ListParagraph"/>
        <w:ind w:left="720"/>
        <w:rPr>
          <w:rFonts w:ascii="Times New Roman" w:hAnsi="Times New Roman" w:cs="Times New Roman"/>
          <w:sz w:val="26"/>
          <w:szCs w:val="26"/>
          <w:lang w:eastAsia="en-US" w:bidi="ar-SA"/>
        </w:rPr>
      </w:pPr>
    </w:p>
    <w:p w14:paraId="521B8002" w14:textId="77777777" w:rsidR="00E66A1B" w:rsidRPr="00E66A1B" w:rsidRDefault="00E66A1B" w:rsidP="00E66A1B">
      <w:pPr>
        <w:rPr>
          <w:lang w:eastAsia="en-US" w:bidi="ar-SA"/>
        </w:rPr>
      </w:pPr>
    </w:p>
    <w:p w14:paraId="44AB1309" w14:textId="5F89E8FA" w:rsidR="00DD6125" w:rsidRDefault="00745499" w:rsidP="00745499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3838A4A" wp14:editId="75B6B7C2">
            <wp:extent cx="5575300" cy="4117856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411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97FC" w14:textId="72B76D13" w:rsidR="00EE2699" w:rsidRDefault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1E05D5B" w14:textId="77777777" w:rsidR="00EE2699" w:rsidRDefault="00EE2699" w:rsidP="00745499">
      <w:pPr>
        <w:rPr>
          <w:lang w:eastAsia="en-US" w:bidi="ar-SA"/>
        </w:rPr>
      </w:pPr>
    </w:p>
    <w:p w14:paraId="0239D7DF" w14:textId="3A02FA7C" w:rsid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 w:rsidRPr="00DD6125"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Giao diện người dùng: </w:t>
      </w:r>
    </w:p>
    <w:p w14:paraId="1F503CD8" w14:textId="4404994E" w:rsidR="00DD6125" w:rsidRPr="00DD6125" w:rsidRDefault="00DD6125" w:rsidP="00745499">
      <w:pPr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2F18" wp14:editId="0D78A9D9">
            <wp:extent cx="15240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DCF" w14:textId="5B57E629" w:rsidR="00FC1742" w:rsidRDefault="00FC1742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6258983" w14:textId="79193F87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8A70F2F" w14:textId="1BFE62B5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091D6B0F" w14:textId="48A0E5DB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5F9EE05E" w14:textId="6D125FDF" w:rsidR="00EE26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4F4D329" w14:textId="77777777" w:rsidR="00EE2699" w:rsidRPr="00745499" w:rsidRDefault="00EE2699" w:rsidP="00EE269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FCD1508" w14:textId="1D761DEA" w:rsidR="003F1120" w:rsidRDefault="003F1120" w:rsidP="003F1120">
      <w:pPr>
        <w:pStyle w:val="Heading2"/>
        <w:rPr>
          <w:lang w:eastAsia="en-US" w:bidi="ar-SA"/>
        </w:rPr>
      </w:pPr>
      <w:bookmarkStart w:id="45" w:name="_Toc527975147"/>
      <w:bookmarkStart w:id="46" w:name="_Toc532775570"/>
      <w:r w:rsidRPr="003F1120">
        <w:rPr>
          <w:lang w:eastAsia="en-US" w:bidi="ar-SA"/>
        </w:rPr>
        <w:t>Cơ sở dữ liệu</w:t>
      </w:r>
      <w:bookmarkEnd w:id="45"/>
      <w:bookmarkEnd w:id="46"/>
    </w:p>
    <w:p w14:paraId="576665D6" w14:textId="7E2AC1B1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Gồm 3 bảng:</w:t>
      </w:r>
    </w:p>
    <w:p w14:paraId="49558E13" w14:textId="1BF2AB0A" w:rsidR="00FF5CA1" w:rsidRPr="00DD6125" w:rsidRDefault="00FF5CA1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Bảng system: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proofErr w:type="gramStart"/>
      <w:r w:rsidR="00DD6125"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Name</w:t>
      </w:r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idCarbin</w:t>
      </w:r>
      <w:proofErr w:type="gramEnd"/>
      <w:r w:rsidR="00DD6125"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; ListCarbin ; </w:t>
      </w:r>
      <w:r w:rsidR="00DD6125">
        <w:rPr>
          <w:rFonts w:ascii="Times New Roman" w:hAnsi="Times New Roman" w:cs="Times New Roman"/>
          <w:sz w:val="26"/>
          <w:szCs w:val="26"/>
          <w:lang w:eastAsia="en-US" w:bidi="ar-SA"/>
        </w:rPr>
        <w:t>mode.</w:t>
      </w:r>
    </w:p>
    <w:p w14:paraId="37CACFC3" w14:textId="04599CDD" w:rsid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Carbin: </w:t>
      </w:r>
      <w:proofErr w:type="gramStart"/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Id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;</w:t>
      </w:r>
      <w:proofErr w:type="gramEnd"/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currentFloor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; FloorMax; FloorMin.</w:t>
      </w:r>
    </w:p>
    <w:p w14:paraId="3F33E8EE" w14:textId="1683F8C5" w:rsidR="00FF5CA1" w:rsidRPr="00DD6125" w:rsidRDefault="00DD6125" w:rsidP="00FF5CA1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Bảng panel: </w:t>
      </w:r>
      <w:proofErr w:type="gramStart"/>
      <w:r>
        <w:rPr>
          <w:rFonts w:ascii="Times New Roman" w:hAnsi="Times New Roman" w:cs="Times New Roman"/>
          <w:sz w:val="26"/>
          <w:szCs w:val="26"/>
          <w:lang w:eastAsia="en-US" w:bidi="ar-SA"/>
        </w:rPr>
        <w:t>Type ;</w:t>
      </w:r>
      <w:proofErr w:type="gramEnd"/>
      <w:r>
        <w:rPr>
          <w:rFonts w:ascii="Times New Roman" w:hAnsi="Times New Roman" w:cs="Times New Roman"/>
          <w:sz w:val="26"/>
          <w:szCs w:val="26"/>
          <w:lang w:eastAsia="en-US" w:bidi="ar-SA"/>
        </w:rPr>
        <w:t xml:space="preserve"> </w:t>
      </w:r>
      <w:r w:rsidRPr="00DD6125"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>PanelOfcarbin</w:t>
      </w:r>
      <w:r>
        <w:rPr>
          <w:rFonts w:ascii="Times New Roman" w:hAnsi="Times New Roman" w:cs="Times New Roman"/>
          <w:sz w:val="26"/>
          <w:szCs w:val="26"/>
          <w:u w:val="single"/>
          <w:lang w:eastAsia="en-US" w:bidi="ar-SA"/>
        </w:rPr>
        <w:t xml:space="preserve"> ; type; </w:t>
      </w:r>
      <w:r w:rsidRPr="00DD6125">
        <w:rPr>
          <w:rFonts w:ascii="Times New Roman" w:hAnsi="Times New Roman" w:cs="Times New Roman"/>
          <w:sz w:val="26"/>
          <w:szCs w:val="26"/>
          <w:lang w:eastAsia="en-US" w:bidi="ar-SA"/>
        </w:rPr>
        <w:t>Button</w:t>
      </w:r>
      <w:r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3B2E0291" w14:textId="77777777" w:rsidR="00FF5CA1" w:rsidRPr="00FF5CA1" w:rsidRDefault="00FF5CA1" w:rsidP="00FF5CA1">
      <w:pPr>
        <w:rPr>
          <w:lang w:eastAsia="en-US" w:bidi="ar-SA"/>
        </w:rPr>
      </w:pPr>
    </w:p>
    <w:p w14:paraId="3ED79DFA" w14:textId="18D6C36E" w:rsidR="003F1120" w:rsidRDefault="003F1120" w:rsidP="003F1120">
      <w:pPr>
        <w:pStyle w:val="Heading2"/>
        <w:rPr>
          <w:lang w:eastAsia="en-US" w:bidi="ar-SA"/>
        </w:rPr>
      </w:pPr>
      <w:bookmarkStart w:id="47" w:name="_Toc527975149"/>
      <w:bookmarkStart w:id="48" w:name="_Toc532775571"/>
      <w:r w:rsidRPr="003F1120">
        <w:rPr>
          <w:lang w:eastAsia="en-US" w:bidi="ar-SA"/>
        </w:rPr>
        <w:lastRenderedPageBreak/>
        <w:t>Tương tác người dùng</w:t>
      </w:r>
      <w:bookmarkEnd w:id="47"/>
      <w:bookmarkEnd w:id="48"/>
    </w:p>
    <w:p w14:paraId="6F33B25E" w14:textId="64E5D0D8" w:rsidR="00B055F1" w:rsidRDefault="00EE2699" w:rsidP="00EE2699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785D6DDE" wp14:editId="169AAEFB">
            <wp:extent cx="5575300" cy="6748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7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C09E" w14:textId="44FDAAA7" w:rsidR="00CD7D33" w:rsidRDefault="00B055F1" w:rsidP="00CD7D33">
      <w:pPr>
        <w:pStyle w:val="Heading2"/>
        <w:rPr>
          <w:lang w:eastAsia="en-US" w:bidi="ar-SA"/>
        </w:rPr>
      </w:pPr>
      <w:bookmarkStart w:id="49" w:name="_Toc527975151"/>
      <w:bookmarkStart w:id="50" w:name="_Toc532775572"/>
      <w:r>
        <w:rPr>
          <w:lang w:eastAsia="en-US" w:bidi="ar-SA"/>
        </w:rPr>
        <w:t>Bảo mật</w:t>
      </w:r>
      <w:bookmarkEnd w:id="49"/>
      <w:bookmarkEnd w:id="50"/>
    </w:p>
    <w:p w14:paraId="5E42758B" w14:textId="6039A2BE" w:rsidR="00213507" w:rsidRPr="009750C9" w:rsidRDefault="00A0423C" w:rsidP="00A0423C">
      <w:p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Do sử dụng chung với hệ thống server của trường</w:t>
      </w:r>
    </w:p>
    <w:p w14:paraId="1E2540A5" w14:textId="0557BA0E" w:rsidR="00213507" w:rsidRPr="009750C9" w:rsidRDefault="00213507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Sử dụng firewall của trường.</w:t>
      </w:r>
    </w:p>
    <w:p w14:paraId="52889565" w14:textId="11896396" w:rsidR="00A0423C" w:rsidRPr="009750C9" w:rsidRDefault="00A0423C" w:rsidP="00BA08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eastAsia="en-US" w:bidi="ar-SA"/>
        </w:rPr>
      </w:pPr>
      <w:r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phần mềm trước khi được tích hợp cần được check sercurity</w:t>
      </w:r>
      <w:r w:rsidR="00213507" w:rsidRPr="009750C9">
        <w:rPr>
          <w:rFonts w:ascii="Times New Roman" w:hAnsi="Times New Roman" w:cs="Times New Roman"/>
          <w:sz w:val="26"/>
          <w:szCs w:val="26"/>
          <w:lang w:eastAsia="en-US" w:bidi="ar-SA"/>
        </w:rPr>
        <w:t>.</w:t>
      </w:r>
    </w:p>
    <w:p w14:paraId="67D515A4" w14:textId="74AC33CE" w:rsidR="00CD430D" w:rsidRDefault="00CD430D" w:rsidP="00CD430D">
      <w:pPr>
        <w:rPr>
          <w:lang w:eastAsia="en-US" w:bidi="ar-SA"/>
        </w:rPr>
      </w:pPr>
    </w:p>
    <w:p w14:paraId="0D4C5003" w14:textId="6D69CD89" w:rsidR="00D5064F" w:rsidRDefault="00D5064F" w:rsidP="00CD430D">
      <w:pPr>
        <w:rPr>
          <w:lang w:eastAsia="en-US" w:bidi="ar-SA"/>
        </w:rPr>
      </w:pPr>
      <w:r>
        <w:rPr>
          <w:lang w:eastAsia="en-US" w:bidi="ar-SA"/>
        </w:rPr>
        <w:br/>
      </w:r>
    </w:p>
    <w:p w14:paraId="0EFF04CC" w14:textId="4AC59E58" w:rsidR="00D5064F" w:rsidRDefault="00D5064F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40CF57D8" w14:textId="77777777" w:rsidR="00CD430D" w:rsidRPr="00CD430D" w:rsidRDefault="00CD430D" w:rsidP="00CD430D">
      <w:pPr>
        <w:rPr>
          <w:lang w:eastAsia="en-US" w:bidi="ar-SA"/>
        </w:rPr>
      </w:pPr>
    </w:p>
    <w:p w14:paraId="1B5A4F44" w14:textId="7F5DC8EE" w:rsidR="00B72F55" w:rsidRDefault="00CD7D33" w:rsidP="00CD7D33">
      <w:pPr>
        <w:pStyle w:val="Heading2"/>
        <w:rPr>
          <w:lang w:eastAsia="en-US" w:bidi="ar-SA"/>
        </w:rPr>
      </w:pPr>
      <w:bookmarkStart w:id="51" w:name="_Toc527975152"/>
      <w:bookmarkStart w:id="52" w:name="_Toc532775573"/>
      <w:r>
        <w:rPr>
          <w:lang w:eastAsia="en-US" w:bidi="ar-SA"/>
        </w:rPr>
        <w:t>Sao lưu phục hồi</w:t>
      </w:r>
      <w:bookmarkEnd w:id="51"/>
      <w:bookmarkEnd w:id="52"/>
    </w:p>
    <w:p w14:paraId="4BF25822" w14:textId="3E244E35" w:rsidR="00404BC5" w:rsidRPr="0069183D" w:rsidRDefault="00A0423C" w:rsidP="00404BC5">
      <w:pPr>
        <w:rPr>
          <w:rFonts w:ascii="Times New Roman" w:hAnsi="Times New Roman" w:cs="Times New Roman"/>
          <w:sz w:val="24"/>
          <w:szCs w:val="24"/>
          <w:lang w:eastAsia="en-US" w:bidi="ar-SA"/>
        </w:rPr>
      </w:pPr>
      <w:r w:rsidRPr="0069183D">
        <w:rPr>
          <w:rFonts w:ascii="Times New Roman" w:hAnsi="Times New Roman" w:cs="Times New Roman"/>
          <w:sz w:val="24"/>
          <w:szCs w:val="24"/>
          <w:lang w:eastAsia="en-US" w:bidi="ar-SA"/>
        </w:rPr>
        <w:t>Hệ thống server lưu trữ</w:t>
      </w:r>
      <w:r w:rsidR="00D5064F" w:rsidRPr="0069183D">
        <w:rPr>
          <w:rFonts w:ascii="Times New Roman" w:hAnsi="Times New Roman" w:cs="Times New Roman"/>
          <w:sz w:val="24"/>
          <w:szCs w:val="24"/>
          <w:lang w:eastAsia="en-US" w:bidi="ar-SA"/>
        </w:rPr>
        <w:t xml:space="preserve"> theo mô hình RAID 1: </w:t>
      </w:r>
      <w:r w:rsidR="00D5064F" w:rsidRPr="0069183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Đây là dạng RAID cơ bản nhất có khả năng đảm bảo an toàn dữ liệu. Cũng giống như RAID 0, RAID 1 đòi hỏi ít nhất hai đĩa cứng để làm việc. Dữ liệu được ghi vào 2 ổ giống hệt nhau (Mirroring). Trong trường hợp một ổ bị trục trặc, ổ còn lại sẽ tiếp tục hoạt động bình thường. Bạn có thể thay thế ổ đĩa bị hỏng mà không phải lo lắng đến vấn đề thông tin thất lạc. Đối với RAID 1</w:t>
      </w:r>
    </w:p>
    <w:p w14:paraId="20E1376C" w14:textId="10A4F911" w:rsidR="00CD7D33" w:rsidRDefault="00A0423C" w:rsidP="0069183D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1EED509" wp14:editId="426F5ADD">
            <wp:extent cx="42195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FD53" w14:textId="0CC38616" w:rsidR="00127A55" w:rsidRPr="00127A55" w:rsidRDefault="00127A55" w:rsidP="009750C9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49E7E08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E7275" w14:textId="77777777" w:rsidR="005940C7" w:rsidRDefault="005940C7">
      <w:r>
        <w:separator/>
      </w:r>
    </w:p>
    <w:p w14:paraId="31E9B81D" w14:textId="77777777" w:rsidR="005940C7" w:rsidRDefault="005940C7"/>
  </w:endnote>
  <w:endnote w:type="continuationSeparator" w:id="0">
    <w:p w14:paraId="01A7477E" w14:textId="77777777" w:rsidR="005940C7" w:rsidRDefault="005940C7">
      <w:r>
        <w:continuationSeparator/>
      </w:r>
    </w:p>
    <w:p w14:paraId="096E62A7" w14:textId="77777777" w:rsidR="005940C7" w:rsidRDefault="00594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90A44" w14:textId="77777777" w:rsidR="00D06992" w:rsidRDefault="00D0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9750C9" w:rsidRPr="009A57EC" w:rsidRDefault="009750C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9750C9" w:rsidRPr="00932976" w:rsidRDefault="009750C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77352CC8" w:rsidR="009750C9" w:rsidRPr="00D06992" w:rsidRDefault="009750C9" w:rsidP="00033D8B">
    <w:pPr>
      <w:pStyle w:val="Footer"/>
      <w:tabs>
        <w:tab w:val="left" w:pos="990"/>
      </w:tabs>
      <w:rPr>
        <w:rStyle w:val="IntenseReference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+</w:t>
    </w:r>
    <w:r w:rsidR="00D06992" w:rsidRPr="00D06992">
      <w:rPr>
        <w:rStyle w:val="IntenseReference"/>
        <w:b w:val="0"/>
        <w:i/>
      </w:rPr>
      <w:t>84-91-313-7399</w:t>
    </w:r>
  </w:p>
  <w:p w14:paraId="3D4256F9" w14:textId="2657D264" w:rsidR="009750C9" w:rsidRDefault="009750C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D06992">
      <w:rPr>
        <w:i/>
        <w:color w:val="003366"/>
      </w:rPr>
      <w:t>ttnc.hust.com</w:t>
    </w:r>
    <w:bookmarkStart w:id="0" w:name="_GoBack"/>
    <w:bookmarkEnd w:id="0"/>
  </w:p>
  <w:p w14:paraId="350F690C" w14:textId="77777777" w:rsidR="009750C9" w:rsidRDefault="009750C9">
    <w:pPr>
      <w:pStyle w:val="Footer"/>
      <w:rPr>
        <w:i/>
        <w:color w:val="003366"/>
      </w:rPr>
    </w:pPr>
  </w:p>
  <w:p w14:paraId="2B3DBBFD" w14:textId="77777777" w:rsidR="009750C9" w:rsidRDefault="009750C9">
    <w:pPr>
      <w:pStyle w:val="Footer"/>
      <w:rPr>
        <w:i/>
        <w:color w:val="003366"/>
      </w:rPr>
    </w:pPr>
  </w:p>
  <w:p w14:paraId="7A61AF73" w14:textId="77777777" w:rsidR="009750C9" w:rsidRPr="00932976" w:rsidRDefault="009750C9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9750C9" w:rsidRDefault="009750C9"/>
  <w:p w14:paraId="7F403060" w14:textId="77777777" w:rsidR="009750C9" w:rsidRDefault="009750C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9750C9" w:rsidRPr="001022FF" w:rsidRDefault="009750C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9750C9" w:rsidRDefault="00975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02303" w14:textId="77777777" w:rsidR="005940C7" w:rsidRDefault="005940C7">
      <w:r>
        <w:separator/>
      </w:r>
    </w:p>
    <w:p w14:paraId="116C122B" w14:textId="77777777" w:rsidR="005940C7" w:rsidRDefault="005940C7"/>
  </w:footnote>
  <w:footnote w:type="continuationSeparator" w:id="0">
    <w:p w14:paraId="2F5EEFF8" w14:textId="77777777" w:rsidR="005940C7" w:rsidRDefault="005940C7">
      <w:r>
        <w:continuationSeparator/>
      </w:r>
    </w:p>
    <w:p w14:paraId="6828C5D9" w14:textId="77777777" w:rsidR="005940C7" w:rsidRDefault="005940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3F4EB" w14:textId="77777777" w:rsidR="00D06992" w:rsidRDefault="00D06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E1E72" w14:textId="77777777" w:rsidR="00D06992" w:rsidRDefault="00D06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D497B" w14:textId="77777777" w:rsidR="00D06992" w:rsidRDefault="00D0699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9750C9" w:rsidRDefault="009750C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A813" w14:textId="77777777" w:rsidR="009750C9" w:rsidRPr="00EE2699" w:rsidRDefault="009750C9" w:rsidP="00EE2699">
    <w:pPr>
      <w:ind w:left="7200"/>
      <w:rPr>
        <w:rFonts w:ascii="Chiller" w:hAnsi="Chiller"/>
        <w:b/>
        <w:i/>
        <w:color w:val="C00000"/>
        <w:sz w:val="28"/>
        <w:szCs w:val="28"/>
        <w:u w:val="single"/>
      </w:rPr>
    </w:pPr>
    <w:r w:rsidRPr="00EE2699">
      <w:rPr>
        <w:rFonts w:ascii="Chiller" w:hAnsi="Chiller"/>
        <w:b/>
        <w:i/>
        <w:color w:val="C00000"/>
        <w:sz w:val="28"/>
        <w:szCs w:val="28"/>
        <w:u w:val="single"/>
      </w:rPr>
      <w:t>TTNC-Company</w:t>
    </w:r>
    <w:r w:rsidRPr="00EE2699">
      <w:rPr>
        <w:i/>
        <w:color w:val="C00000"/>
        <w:sz w:val="28"/>
        <w:szCs w:val="28"/>
        <w:u w:val="single"/>
        <w:lang w:eastAsia="ar-SA" w:bidi="ar-SA"/>
      </w:rPr>
      <w:tab/>
    </w:r>
  </w:p>
  <w:p w14:paraId="3C989147" w14:textId="69EDF233" w:rsidR="009750C9" w:rsidRPr="00EE2699" w:rsidRDefault="009750C9" w:rsidP="00EE2699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9750C9" w:rsidRDefault="009750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2D8"/>
      </v:shape>
    </w:pict>
  </w:numPicBullet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476"/>
        </w:tabs>
        <w:ind w:left="14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9BF1390"/>
    <w:multiLevelType w:val="hybridMultilevel"/>
    <w:tmpl w:val="A24E3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2E0497"/>
    <w:multiLevelType w:val="multilevel"/>
    <w:tmpl w:val="1C3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MS Mincho" w:hAnsi="Tahoma" w:cs="Tahoma" w:hint="default"/>
        <w:sz w:val="20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57724"/>
    <w:multiLevelType w:val="hybridMultilevel"/>
    <w:tmpl w:val="75ACB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920D66"/>
    <w:multiLevelType w:val="hybridMultilevel"/>
    <w:tmpl w:val="62E0B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AA43000"/>
    <w:multiLevelType w:val="hybridMultilevel"/>
    <w:tmpl w:val="6E341A9E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1738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B510CF"/>
    <w:multiLevelType w:val="hybridMultilevel"/>
    <w:tmpl w:val="407E84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B45A9"/>
    <w:multiLevelType w:val="hybridMultilevel"/>
    <w:tmpl w:val="55A8A122"/>
    <w:lvl w:ilvl="0" w:tplc="2A16F95E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F4DC3"/>
    <w:multiLevelType w:val="hybridMultilevel"/>
    <w:tmpl w:val="6CF6A536"/>
    <w:lvl w:ilvl="0" w:tplc="637E32C0">
      <w:start w:val="8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1504D"/>
    <w:multiLevelType w:val="hybridMultilevel"/>
    <w:tmpl w:val="D12400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E032993"/>
    <w:multiLevelType w:val="hybridMultilevel"/>
    <w:tmpl w:val="5BC88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0A5AF3"/>
    <w:multiLevelType w:val="hybridMultilevel"/>
    <w:tmpl w:val="0262C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6"/>
  </w:num>
  <w:num w:numId="4">
    <w:abstractNumId w:val="17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21"/>
  </w:num>
  <w:num w:numId="10">
    <w:abstractNumId w:val="23"/>
  </w:num>
  <w:num w:numId="11">
    <w:abstractNumId w:val="24"/>
  </w:num>
  <w:num w:numId="12">
    <w:abstractNumId w:val="25"/>
  </w:num>
  <w:num w:numId="1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5051"/>
    <w:rsid w:val="000C1116"/>
    <w:rsid w:val="000C4959"/>
    <w:rsid w:val="000C4B0B"/>
    <w:rsid w:val="000C515B"/>
    <w:rsid w:val="000C6B48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4494B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2C44"/>
    <w:rsid w:val="001A7B00"/>
    <w:rsid w:val="001B3ACB"/>
    <w:rsid w:val="001B75C5"/>
    <w:rsid w:val="001D0D5E"/>
    <w:rsid w:val="001D0E15"/>
    <w:rsid w:val="001D3253"/>
    <w:rsid w:val="001D3B5F"/>
    <w:rsid w:val="001D61A7"/>
    <w:rsid w:val="001E052D"/>
    <w:rsid w:val="001E09B7"/>
    <w:rsid w:val="001E0DB4"/>
    <w:rsid w:val="001E1B83"/>
    <w:rsid w:val="001F167B"/>
    <w:rsid w:val="001F20AA"/>
    <w:rsid w:val="001F2390"/>
    <w:rsid w:val="001F2E8C"/>
    <w:rsid w:val="001F489F"/>
    <w:rsid w:val="001F6140"/>
    <w:rsid w:val="00201E3C"/>
    <w:rsid w:val="00213507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750"/>
    <w:rsid w:val="00283AE8"/>
    <w:rsid w:val="00294F92"/>
    <w:rsid w:val="00294FE5"/>
    <w:rsid w:val="00297AAA"/>
    <w:rsid w:val="002A0049"/>
    <w:rsid w:val="002A00AB"/>
    <w:rsid w:val="002A795C"/>
    <w:rsid w:val="002B2A6D"/>
    <w:rsid w:val="002B35EE"/>
    <w:rsid w:val="002B6881"/>
    <w:rsid w:val="002C3C23"/>
    <w:rsid w:val="002C5429"/>
    <w:rsid w:val="002D07CA"/>
    <w:rsid w:val="002D111B"/>
    <w:rsid w:val="002D1E61"/>
    <w:rsid w:val="002D2BB9"/>
    <w:rsid w:val="002D400C"/>
    <w:rsid w:val="002E0BE7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4C2A"/>
    <w:rsid w:val="003157A5"/>
    <w:rsid w:val="00320782"/>
    <w:rsid w:val="00321C72"/>
    <w:rsid w:val="003245D6"/>
    <w:rsid w:val="003266D8"/>
    <w:rsid w:val="00326F76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06F2"/>
    <w:rsid w:val="003C2146"/>
    <w:rsid w:val="003C31E7"/>
    <w:rsid w:val="003C4C8F"/>
    <w:rsid w:val="003C7422"/>
    <w:rsid w:val="003D1032"/>
    <w:rsid w:val="003D6029"/>
    <w:rsid w:val="003E27B5"/>
    <w:rsid w:val="003E575B"/>
    <w:rsid w:val="003E6A70"/>
    <w:rsid w:val="003E722C"/>
    <w:rsid w:val="003F1120"/>
    <w:rsid w:val="00401B28"/>
    <w:rsid w:val="00403DDC"/>
    <w:rsid w:val="00404BC5"/>
    <w:rsid w:val="004052B6"/>
    <w:rsid w:val="00405F48"/>
    <w:rsid w:val="0040623D"/>
    <w:rsid w:val="00407AC0"/>
    <w:rsid w:val="00411497"/>
    <w:rsid w:val="004213FE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77EF8"/>
    <w:rsid w:val="00490217"/>
    <w:rsid w:val="00495E5D"/>
    <w:rsid w:val="004A044B"/>
    <w:rsid w:val="004A1B61"/>
    <w:rsid w:val="004A422B"/>
    <w:rsid w:val="004A61CF"/>
    <w:rsid w:val="004A6C7A"/>
    <w:rsid w:val="004A7F93"/>
    <w:rsid w:val="004B1258"/>
    <w:rsid w:val="004B3762"/>
    <w:rsid w:val="004B6C3C"/>
    <w:rsid w:val="004C070A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EA7"/>
    <w:rsid w:val="00587AEE"/>
    <w:rsid w:val="0059161C"/>
    <w:rsid w:val="005940C7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6B78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57A4"/>
    <w:rsid w:val="00676795"/>
    <w:rsid w:val="00682351"/>
    <w:rsid w:val="0068390E"/>
    <w:rsid w:val="00686B20"/>
    <w:rsid w:val="0069183D"/>
    <w:rsid w:val="00691E7B"/>
    <w:rsid w:val="0069381A"/>
    <w:rsid w:val="0069459D"/>
    <w:rsid w:val="00695D18"/>
    <w:rsid w:val="006A53E0"/>
    <w:rsid w:val="006B16AD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549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09BC"/>
    <w:rsid w:val="007E3AA3"/>
    <w:rsid w:val="007E4D30"/>
    <w:rsid w:val="007E52BD"/>
    <w:rsid w:val="007E759E"/>
    <w:rsid w:val="007F0637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7199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985"/>
    <w:rsid w:val="00960F1C"/>
    <w:rsid w:val="0096261C"/>
    <w:rsid w:val="009626D5"/>
    <w:rsid w:val="009716BD"/>
    <w:rsid w:val="00974A72"/>
    <w:rsid w:val="009750C9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686"/>
    <w:rsid w:val="009E4DA9"/>
    <w:rsid w:val="009E7506"/>
    <w:rsid w:val="009F1174"/>
    <w:rsid w:val="009F16BF"/>
    <w:rsid w:val="009F4AAD"/>
    <w:rsid w:val="00A02246"/>
    <w:rsid w:val="00A0423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2CEA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61E1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61BE"/>
    <w:rsid w:val="00AE0415"/>
    <w:rsid w:val="00AF5AE1"/>
    <w:rsid w:val="00B02EEF"/>
    <w:rsid w:val="00B055F1"/>
    <w:rsid w:val="00B0583E"/>
    <w:rsid w:val="00B05CF6"/>
    <w:rsid w:val="00B13B97"/>
    <w:rsid w:val="00B150AB"/>
    <w:rsid w:val="00B15216"/>
    <w:rsid w:val="00B15984"/>
    <w:rsid w:val="00B15A23"/>
    <w:rsid w:val="00B2142D"/>
    <w:rsid w:val="00B24650"/>
    <w:rsid w:val="00B31F6E"/>
    <w:rsid w:val="00B36BA3"/>
    <w:rsid w:val="00B42D4F"/>
    <w:rsid w:val="00B44EEE"/>
    <w:rsid w:val="00B47FA3"/>
    <w:rsid w:val="00B5217B"/>
    <w:rsid w:val="00B55631"/>
    <w:rsid w:val="00B5598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0800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6F12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3B34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2EFE"/>
    <w:rsid w:val="00CA4B97"/>
    <w:rsid w:val="00CB05D6"/>
    <w:rsid w:val="00CB2DB5"/>
    <w:rsid w:val="00CB3E7C"/>
    <w:rsid w:val="00CB4C67"/>
    <w:rsid w:val="00CC00AB"/>
    <w:rsid w:val="00CC1CD0"/>
    <w:rsid w:val="00CC24F7"/>
    <w:rsid w:val="00CC2A76"/>
    <w:rsid w:val="00CC321F"/>
    <w:rsid w:val="00CC5376"/>
    <w:rsid w:val="00CD17A9"/>
    <w:rsid w:val="00CD3084"/>
    <w:rsid w:val="00CD430D"/>
    <w:rsid w:val="00CD6F81"/>
    <w:rsid w:val="00CD7D33"/>
    <w:rsid w:val="00CE0B65"/>
    <w:rsid w:val="00CE19E1"/>
    <w:rsid w:val="00CE5923"/>
    <w:rsid w:val="00CF53E4"/>
    <w:rsid w:val="00D0134B"/>
    <w:rsid w:val="00D06992"/>
    <w:rsid w:val="00D1198D"/>
    <w:rsid w:val="00D14AA0"/>
    <w:rsid w:val="00D157EC"/>
    <w:rsid w:val="00D26094"/>
    <w:rsid w:val="00D31474"/>
    <w:rsid w:val="00D35504"/>
    <w:rsid w:val="00D43208"/>
    <w:rsid w:val="00D5064F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061A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0D63"/>
    <w:rsid w:val="00DC204F"/>
    <w:rsid w:val="00DC2E37"/>
    <w:rsid w:val="00DC42E3"/>
    <w:rsid w:val="00DD223B"/>
    <w:rsid w:val="00DD5442"/>
    <w:rsid w:val="00DD5BC7"/>
    <w:rsid w:val="00DD6125"/>
    <w:rsid w:val="00DE0787"/>
    <w:rsid w:val="00DE2C3B"/>
    <w:rsid w:val="00E02806"/>
    <w:rsid w:val="00E03447"/>
    <w:rsid w:val="00E0360C"/>
    <w:rsid w:val="00E0391B"/>
    <w:rsid w:val="00E066B1"/>
    <w:rsid w:val="00E07F07"/>
    <w:rsid w:val="00E10292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66A1B"/>
    <w:rsid w:val="00E71A11"/>
    <w:rsid w:val="00E71B07"/>
    <w:rsid w:val="00E73AE8"/>
    <w:rsid w:val="00E75365"/>
    <w:rsid w:val="00E83396"/>
    <w:rsid w:val="00E86DFC"/>
    <w:rsid w:val="00E92314"/>
    <w:rsid w:val="00E926C3"/>
    <w:rsid w:val="00EA70B1"/>
    <w:rsid w:val="00EA7DC5"/>
    <w:rsid w:val="00EB6D44"/>
    <w:rsid w:val="00EB7A6A"/>
    <w:rsid w:val="00EB7F09"/>
    <w:rsid w:val="00EC32DC"/>
    <w:rsid w:val="00ED59D9"/>
    <w:rsid w:val="00ED5C1F"/>
    <w:rsid w:val="00EE1C50"/>
    <w:rsid w:val="00EE2699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32AF"/>
    <w:rsid w:val="00FA5449"/>
    <w:rsid w:val="00FA6329"/>
    <w:rsid w:val="00FA7A23"/>
    <w:rsid w:val="00FB1B65"/>
    <w:rsid w:val="00FB1FF5"/>
    <w:rsid w:val="00FB2399"/>
    <w:rsid w:val="00FB6EAC"/>
    <w:rsid w:val="00FC1529"/>
    <w:rsid w:val="00FC1742"/>
    <w:rsid w:val="00FC70D7"/>
    <w:rsid w:val="00FE1382"/>
    <w:rsid w:val="00FE57E1"/>
    <w:rsid w:val="00FF2D7B"/>
    <w:rsid w:val="00FF2FE9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uiPriority w:val="39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1E0DB4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D0699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7E0B3-8773-4FDB-BBEC-AC30DC35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17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10256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Tới Nguyễn</cp:lastModifiedBy>
  <cp:revision>73</cp:revision>
  <cp:lastPrinted>2008-03-13T11:02:00Z</cp:lastPrinted>
  <dcterms:created xsi:type="dcterms:W3CDTF">2018-10-22T04:18:00Z</dcterms:created>
  <dcterms:modified xsi:type="dcterms:W3CDTF">2018-12-17T01:13:00Z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